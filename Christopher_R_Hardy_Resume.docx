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4EDF" w14:textId="77777777" w:rsidR="0058553C" w:rsidRDefault="00856560" w:rsidP="0058553C">
      <w:pPr>
        <w:pStyle w:val="Title"/>
        <w:spacing w:after="0" w:line="40" w:lineRule="atLeast"/>
        <w:jc w:val="center"/>
        <w:rPr>
          <w:rFonts w:ascii="Calibri" w:hAnsi="Calibri" w:cs="Calibri"/>
          <w:sz w:val="48"/>
          <w:szCs w:val="48"/>
        </w:rPr>
      </w:pPr>
      <w:r w:rsidRPr="00AE0D03">
        <w:rPr>
          <w:rFonts w:ascii="Calibri" w:hAnsi="Calibri" w:cs="Calibri"/>
          <w:sz w:val="48"/>
          <w:szCs w:val="48"/>
        </w:rPr>
        <w:t>Christopher Robert Hardy</w:t>
      </w:r>
    </w:p>
    <w:p w14:paraId="4582A33E" w14:textId="77777777" w:rsidR="0058553C" w:rsidRDefault="0058553C" w:rsidP="0058553C">
      <w:pPr>
        <w:spacing w:line="40" w:lineRule="atLeast"/>
        <w:jc w:val="center"/>
        <w:rPr>
          <w:rFonts w:ascii="Calibri" w:hAnsi="Calibri" w:cs="Calibri"/>
          <w:sz w:val="22"/>
          <w:szCs w:val="22"/>
        </w:rPr>
      </w:pPr>
    </w:p>
    <w:p w14:paraId="3FBD6062" w14:textId="77777777" w:rsidR="0058553C"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284 Great R</w:t>
      </w:r>
      <w:r>
        <w:rPr>
          <w:rFonts w:ascii="Calibri" w:hAnsi="Calibri" w:cs="Calibri"/>
          <w:sz w:val="22"/>
          <w:szCs w:val="22"/>
        </w:rPr>
        <w:t>oad, Apt. A8, Acton, MA 01720</w:t>
      </w:r>
    </w:p>
    <w:p w14:paraId="5F2767CA" w14:textId="77777777" w:rsidR="0058553C"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Cell: 609 636 8048</w:t>
      </w:r>
    </w:p>
    <w:p w14:paraId="05C5A892" w14:textId="77777777" w:rsidR="0058553C" w:rsidRPr="00AE0D03" w:rsidRDefault="0058553C" w:rsidP="0058553C">
      <w:pPr>
        <w:spacing w:line="40" w:lineRule="atLeast"/>
        <w:jc w:val="center"/>
        <w:rPr>
          <w:rFonts w:ascii="Calibri" w:hAnsi="Calibri" w:cs="Calibri"/>
          <w:sz w:val="22"/>
          <w:szCs w:val="22"/>
        </w:rPr>
      </w:pPr>
      <w:r w:rsidRPr="00AE0D03">
        <w:rPr>
          <w:rFonts w:ascii="Calibri" w:hAnsi="Calibri" w:cs="Calibri"/>
          <w:sz w:val="22"/>
          <w:szCs w:val="22"/>
        </w:rPr>
        <w:t xml:space="preserve"> E-mail: </w:t>
      </w:r>
      <w:hyperlink r:id="rId5" w:history="1">
        <w:r w:rsidRPr="00AE0D03">
          <w:rPr>
            <w:rStyle w:val="Hyperlink"/>
            <w:rFonts w:ascii="Calibri" w:hAnsi="Calibri" w:cs="Calibri"/>
            <w:sz w:val="22"/>
            <w:szCs w:val="22"/>
          </w:rPr>
          <w:t>christopherhardy@gmail.com</w:t>
        </w:r>
      </w:hyperlink>
    </w:p>
    <w:p w14:paraId="67E6AE58" w14:textId="77777777" w:rsidR="00856560" w:rsidRPr="0058553C" w:rsidRDefault="00856560">
      <w:pPr>
        <w:rPr>
          <w:rFonts w:ascii="Calibri" w:hAnsi="Calibri" w:cs="Calibri"/>
          <w:b/>
          <w:sz w:val="28"/>
          <w:szCs w:val="28"/>
        </w:rPr>
      </w:pPr>
    </w:p>
    <w:p w14:paraId="17BB58D6" w14:textId="26E6D4FF" w:rsidR="00706A4D" w:rsidRPr="00706A4D" w:rsidRDefault="009E1EA1" w:rsidP="00706A4D">
      <w:pPr>
        <w:pBdr>
          <w:bottom w:val="single" w:sz="8" w:space="2" w:color="000000"/>
        </w:pBdr>
        <w:rPr>
          <w:rFonts w:ascii="Calibri" w:hAnsi="Calibri" w:cs="Calibri"/>
          <w:sz w:val="22"/>
          <w:szCs w:val="22"/>
        </w:rPr>
      </w:pPr>
      <w:r w:rsidRPr="009E1EA1">
        <w:rPr>
          <w:rFonts w:ascii="Calibri" w:hAnsi="Calibri" w:cs="Calibri"/>
          <w:b/>
          <w:sz w:val="22"/>
          <w:szCs w:val="22"/>
        </w:rPr>
        <w:t>Experienced</w:t>
      </w:r>
      <w:r w:rsidR="00706A4D" w:rsidRPr="009E1EA1">
        <w:rPr>
          <w:rFonts w:ascii="Calibri" w:hAnsi="Calibri" w:cs="Calibri"/>
          <w:b/>
          <w:sz w:val="22"/>
          <w:szCs w:val="22"/>
        </w:rPr>
        <w:t xml:space="preserve"> </w:t>
      </w:r>
      <w:r w:rsidRPr="009E1EA1">
        <w:rPr>
          <w:rFonts w:ascii="Calibri" w:hAnsi="Calibri" w:cs="Calibri"/>
          <w:b/>
          <w:sz w:val="22"/>
          <w:szCs w:val="22"/>
        </w:rPr>
        <w:t>Software</w:t>
      </w:r>
      <w:r w:rsidR="00706A4D" w:rsidRPr="009E1EA1">
        <w:rPr>
          <w:rFonts w:ascii="Calibri" w:hAnsi="Calibri" w:cs="Calibri"/>
          <w:b/>
          <w:sz w:val="22"/>
          <w:szCs w:val="22"/>
        </w:rPr>
        <w:t xml:space="preserve"> Engineer that specializes in</w:t>
      </w:r>
      <w:r w:rsidR="0060333F" w:rsidRPr="009E1EA1">
        <w:rPr>
          <w:rFonts w:ascii="Calibri" w:hAnsi="Calibri" w:cs="Calibri"/>
          <w:b/>
          <w:sz w:val="22"/>
          <w:szCs w:val="22"/>
        </w:rPr>
        <w:t xml:space="preserve"> </w:t>
      </w:r>
      <w:r w:rsidRPr="009E1EA1">
        <w:rPr>
          <w:rFonts w:ascii="Calibri" w:hAnsi="Calibri" w:cs="Calibri"/>
          <w:b/>
          <w:sz w:val="22"/>
          <w:szCs w:val="22"/>
        </w:rPr>
        <w:t xml:space="preserve">QA Software Test Automation </w:t>
      </w:r>
      <w:r w:rsidR="00D60297">
        <w:rPr>
          <w:rFonts w:ascii="Calibri" w:hAnsi="Calibri" w:cs="Calibri"/>
          <w:b/>
          <w:sz w:val="22"/>
          <w:szCs w:val="22"/>
        </w:rPr>
        <w:t xml:space="preserve">(SDET) </w:t>
      </w:r>
      <w:r w:rsidR="00706A4D" w:rsidRPr="009E1EA1">
        <w:rPr>
          <w:rFonts w:ascii="Calibri" w:hAnsi="Calibri" w:cs="Calibri"/>
          <w:b/>
          <w:sz w:val="22"/>
          <w:szCs w:val="22"/>
        </w:rPr>
        <w:t xml:space="preserve">and </w:t>
      </w:r>
      <w:proofErr w:type="spellStart"/>
      <w:r w:rsidR="009216C8" w:rsidRPr="009E1EA1">
        <w:rPr>
          <w:rFonts w:ascii="Calibri" w:hAnsi="Calibri" w:cs="Calibri"/>
          <w:b/>
          <w:sz w:val="22"/>
          <w:szCs w:val="22"/>
        </w:rPr>
        <w:t>Devops</w:t>
      </w:r>
      <w:proofErr w:type="spellEnd"/>
      <w:r w:rsidR="00D60297">
        <w:rPr>
          <w:rFonts w:ascii="Calibri" w:hAnsi="Calibri" w:cs="Calibri"/>
          <w:b/>
          <w:sz w:val="22"/>
          <w:szCs w:val="22"/>
        </w:rPr>
        <w:t xml:space="preserve"> engineer</w:t>
      </w:r>
      <w:r w:rsidR="00706A4D" w:rsidRPr="009E1EA1">
        <w:rPr>
          <w:rFonts w:ascii="Calibri" w:hAnsi="Calibri" w:cs="Calibri"/>
          <w:b/>
          <w:sz w:val="22"/>
          <w:szCs w:val="22"/>
        </w:rPr>
        <w:t xml:space="preserve">. </w:t>
      </w:r>
    </w:p>
    <w:p w14:paraId="094BCEAE" w14:textId="77777777" w:rsidR="00706A4D" w:rsidRDefault="00706A4D" w:rsidP="00706A4D">
      <w:pPr>
        <w:pBdr>
          <w:bottom w:val="single" w:sz="8" w:space="2" w:color="000000"/>
        </w:pBdr>
        <w:rPr>
          <w:rFonts w:ascii="Calibri" w:hAnsi="Calibri" w:cs="Calibri"/>
          <w:sz w:val="22"/>
          <w:szCs w:val="22"/>
        </w:rPr>
      </w:pPr>
    </w:p>
    <w:p w14:paraId="765649B8" w14:textId="3E9B5C68" w:rsidR="004D30C2" w:rsidRPr="00706A4D" w:rsidRDefault="004D30C2" w:rsidP="004D30C2">
      <w:pPr>
        <w:pBdr>
          <w:bottom w:val="single" w:sz="8" w:space="2" w:color="000000"/>
        </w:pBdr>
        <w:rPr>
          <w:rFonts w:ascii="Calibri" w:hAnsi="Calibri" w:cs="Calibri"/>
          <w:sz w:val="22"/>
          <w:szCs w:val="22"/>
        </w:rPr>
      </w:pPr>
      <w:r w:rsidRPr="00706A4D">
        <w:rPr>
          <w:rFonts w:ascii="Calibri" w:hAnsi="Calibri" w:cs="Calibri"/>
          <w:sz w:val="22"/>
          <w:szCs w:val="22"/>
        </w:rPr>
        <w:t xml:space="preserve">As a </w:t>
      </w:r>
      <w:r w:rsidR="00D92838">
        <w:rPr>
          <w:rFonts w:ascii="Calibri" w:hAnsi="Calibri" w:cs="Calibri"/>
          <w:sz w:val="22"/>
          <w:szCs w:val="22"/>
        </w:rPr>
        <w:t xml:space="preserve">QA </w:t>
      </w:r>
      <w:r w:rsidR="0091318F">
        <w:rPr>
          <w:rFonts w:ascii="Calibri" w:hAnsi="Calibri" w:cs="Calibri"/>
          <w:sz w:val="22"/>
          <w:szCs w:val="22"/>
        </w:rPr>
        <w:t xml:space="preserve">Software </w:t>
      </w:r>
      <w:r w:rsidRPr="00706A4D">
        <w:rPr>
          <w:rFonts w:ascii="Calibri" w:hAnsi="Calibri" w:cs="Calibri"/>
          <w:sz w:val="22"/>
          <w:szCs w:val="22"/>
        </w:rPr>
        <w:t xml:space="preserve">Test Automation Engineer, I use various tools such as </w:t>
      </w:r>
      <w:r w:rsidR="00D92838">
        <w:rPr>
          <w:rFonts w:ascii="Calibri" w:hAnsi="Calibri" w:cs="Calibri"/>
          <w:sz w:val="22"/>
          <w:szCs w:val="22"/>
        </w:rPr>
        <w:t xml:space="preserve">Junit, TestNG, Rest Assure, </w:t>
      </w:r>
      <w:r w:rsidR="00461731">
        <w:rPr>
          <w:rFonts w:ascii="Calibri" w:hAnsi="Calibri" w:cs="Calibri"/>
          <w:sz w:val="22"/>
          <w:szCs w:val="22"/>
        </w:rPr>
        <w:t xml:space="preserve">Cucumber, </w:t>
      </w:r>
      <w:r w:rsidRPr="00706A4D">
        <w:rPr>
          <w:rFonts w:ascii="Calibri" w:hAnsi="Calibri" w:cs="Calibri"/>
          <w:sz w:val="22"/>
          <w:szCs w:val="22"/>
        </w:rPr>
        <w:t xml:space="preserve">SoapUI, </w:t>
      </w:r>
      <w:r w:rsidR="00D92838">
        <w:rPr>
          <w:rFonts w:ascii="Calibri" w:hAnsi="Calibri" w:cs="Calibri"/>
          <w:sz w:val="22"/>
          <w:szCs w:val="22"/>
        </w:rPr>
        <w:t xml:space="preserve">and </w:t>
      </w:r>
      <w:r w:rsidRPr="00706A4D">
        <w:rPr>
          <w:rFonts w:ascii="Calibri" w:hAnsi="Calibri" w:cs="Calibri"/>
          <w:sz w:val="22"/>
          <w:szCs w:val="22"/>
        </w:rPr>
        <w:t xml:space="preserve">JMeter </w:t>
      </w:r>
      <w:r w:rsidR="00D92838">
        <w:rPr>
          <w:rFonts w:ascii="Calibri" w:hAnsi="Calibri" w:cs="Calibri"/>
          <w:sz w:val="22"/>
          <w:szCs w:val="22"/>
        </w:rPr>
        <w:t>to</w:t>
      </w:r>
      <w:r w:rsidRPr="00706A4D">
        <w:rPr>
          <w:rFonts w:ascii="Calibri" w:hAnsi="Calibri" w:cs="Calibri"/>
          <w:sz w:val="22"/>
          <w:szCs w:val="22"/>
        </w:rPr>
        <w:t xml:space="preserve"> write custom middle and back-end test automation software applications. </w:t>
      </w:r>
      <w:r w:rsidR="006E16A6">
        <w:rPr>
          <w:rFonts w:ascii="Calibri" w:hAnsi="Calibri" w:cs="Calibri"/>
          <w:sz w:val="22"/>
          <w:szCs w:val="22"/>
        </w:rPr>
        <w:t>I create</w:t>
      </w:r>
      <w:r w:rsidRPr="00706A4D">
        <w:rPr>
          <w:rFonts w:ascii="Calibri" w:hAnsi="Calibri" w:cs="Calibri"/>
          <w:sz w:val="22"/>
          <w:szCs w:val="22"/>
        </w:rPr>
        <w:t xml:space="preserve"> Test Plans, Test Strategies, and formulate extensive Test Procedures and Test Cases. </w:t>
      </w:r>
    </w:p>
    <w:p w14:paraId="2D3C1DF7" w14:textId="77777777" w:rsidR="004D30C2" w:rsidRPr="00706A4D" w:rsidRDefault="004D30C2" w:rsidP="00706A4D">
      <w:pPr>
        <w:pBdr>
          <w:bottom w:val="single" w:sz="8" w:space="2" w:color="000000"/>
        </w:pBdr>
        <w:rPr>
          <w:rFonts w:ascii="Calibri" w:hAnsi="Calibri" w:cs="Calibri"/>
          <w:sz w:val="22"/>
          <w:szCs w:val="22"/>
        </w:rPr>
      </w:pPr>
    </w:p>
    <w:p w14:paraId="3C44A0E2" w14:textId="5F027725" w:rsidR="00706A4D" w:rsidRPr="00706A4D" w:rsidRDefault="004D30C2" w:rsidP="00706A4D">
      <w:pPr>
        <w:pBdr>
          <w:bottom w:val="single" w:sz="8" w:space="2" w:color="000000"/>
        </w:pBdr>
        <w:rPr>
          <w:rFonts w:ascii="Calibri" w:hAnsi="Calibri" w:cs="Calibri"/>
          <w:sz w:val="22"/>
          <w:szCs w:val="22"/>
        </w:rPr>
      </w:pPr>
      <w:r>
        <w:rPr>
          <w:rFonts w:ascii="Calibri" w:hAnsi="Calibri" w:cs="Calibri"/>
          <w:sz w:val="22"/>
          <w:szCs w:val="22"/>
        </w:rPr>
        <w:t>As a</w:t>
      </w:r>
      <w:r w:rsidR="0060333F">
        <w:rPr>
          <w:rFonts w:ascii="Calibri" w:hAnsi="Calibri" w:cs="Calibri"/>
          <w:sz w:val="22"/>
          <w:szCs w:val="22"/>
        </w:rPr>
        <w:t xml:space="preserve"> </w:t>
      </w:r>
      <w:proofErr w:type="spellStart"/>
      <w:r w:rsidR="009216C8">
        <w:rPr>
          <w:rFonts w:ascii="Calibri" w:hAnsi="Calibri" w:cs="Calibri"/>
          <w:sz w:val="22"/>
          <w:szCs w:val="22"/>
        </w:rPr>
        <w:t>Devops</w:t>
      </w:r>
      <w:proofErr w:type="spellEnd"/>
      <w:r w:rsidR="0005348A">
        <w:rPr>
          <w:rFonts w:ascii="Calibri" w:hAnsi="Calibri" w:cs="Calibri"/>
          <w:sz w:val="22"/>
          <w:szCs w:val="22"/>
        </w:rPr>
        <w:t xml:space="preserve"> engineer</w:t>
      </w:r>
      <w:r w:rsidR="00D92838">
        <w:rPr>
          <w:rFonts w:ascii="Calibri" w:hAnsi="Calibri" w:cs="Calibri"/>
          <w:sz w:val="22"/>
          <w:szCs w:val="22"/>
        </w:rPr>
        <w:t>, I design systems to</w:t>
      </w:r>
      <w:r w:rsidR="0030431B">
        <w:rPr>
          <w:rFonts w:ascii="Calibri" w:hAnsi="Calibri" w:cs="Calibri"/>
          <w:sz w:val="22"/>
          <w:szCs w:val="22"/>
        </w:rPr>
        <w:t xml:space="preserve"> automatically deploy and test software, </w:t>
      </w:r>
      <w:r w:rsidR="00706A4D" w:rsidRPr="00706A4D">
        <w:rPr>
          <w:rFonts w:ascii="Calibri" w:hAnsi="Calibri" w:cs="Calibri"/>
          <w:sz w:val="22"/>
          <w:szCs w:val="22"/>
        </w:rPr>
        <w:t xml:space="preserve">write reports for real-time check-in of software and </w:t>
      </w:r>
      <w:r w:rsidR="0030431B">
        <w:rPr>
          <w:rFonts w:ascii="Calibri" w:hAnsi="Calibri" w:cs="Calibri"/>
          <w:sz w:val="22"/>
          <w:szCs w:val="22"/>
        </w:rPr>
        <w:t xml:space="preserve">execute </w:t>
      </w:r>
      <w:r w:rsidR="00706A4D" w:rsidRPr="00706A4D">
        <w:rPr>
          <w:rFonts w:ascii="Calibri" w:hAnsi="Calibri" w:cs="Calibri"/>
          <w:sz w:val="22"/>
          <w:szCs w:val="22"/>
        </w:rPr>
        <w:t>Daily Regressions. I trouble shoot with Developers and QA issues that might arise during the Jenkins "Jobs" for each specific set of tests during CI and D</w:t>
      </w:r>
      <w:r>
        <w:rPr>
          <w:rFonts w:ascii="Calibri" w:hAnsi="Calibri" w:cs="Calibri"/>
          <w:sz w:val="22"/>
          <w:szCs w:val="22"/>
        </w:rPr>
        <w:t xml:space="preserve">aily </w:t>
      </w:r>
      <w:r w:rsidR="00706A4D" w:rsidRPr="00706A4D">
        <w:rPr>
          <w:rFonts w:ascii="Calibri" w:hAnsi="Calibri" w:cs="Calibri"/>
          <w:sz w:val="22"/>
          <w:szCs w:val="22"/>
        </w:rPr>
        <w:t>R</w:t>
      </w:r>
      <w:r>
        <w:rPr>
          <w:rFonts w:ascii="Calibri" w:hAnsi="Calibri" w:cs="Calibri"/>
          <w:sz w:val="22"/>
          <w:szCs w:val="22"/>
        </w:rPr>
        <w:t>egression</w:t>
      </w:r>
      <w:r w:rsidR="00706A4D" w:rsidRPr="00706A4D">
        <w:rPr>
          <w:rFonts w:ascii="Calibri" w:hAnsi="Calibri" w:cs="Calibri"/>
          <w:sz w:val="22"/>
          <w:szCs w:val="22"/>
        </w:rPr>
        <w:t>. I</w:t>
      </w:r>
      <w:r>
        <w:rPr>
          <w:rFonts w:ascii="Calibri" w:hAnsi="Calibri" w:cs="Calibri"/>
          <w:sz w:val="22"/>
          <w:szCs w:val="22"/>
        </w:rPr>
        <w:t xml:space="preserve"> configure the CI/CD pipeline using </w:t>
      </w:r>
      <w:proofErr w:type="spellStart"/>
      <w:r>
        <w:rPr>
          <w:rFonts w:ascii="Calibri" w:hAnsi="Calibri" w:cs="Calibri"/>
          <w:sz w:val="22"/>
          <w:szCs w:val="22"/>
        </w:rPr>
        <w:t>Jenkinsfile</w:t>
      </w:r>
      <w:proofErr w:type="spellEnd"/>
      <w:r w:rsidR="00D92838">
        <w:rPr>
          <w:rFonts w:ascii="Calibri" w:hAnsi="Calibri" w:cs="Calibri"/>
          <w:sz w:val="22"/>
          <w:szCs w:val="22"/>
        </w:rPr>
        <w:t>, Docker, and Artifactory</w:t>
      </w:r>
      <w:r w:rsidR="0030431B">
        <w:rPr>
          <w:rFonts w:ascii="Calibri" w:hAnsi="Calibri" w:cs="Calibri"/>
          <w:sz w:val="22"/>
          <w:szCs w:val="22"/>
        </w:rPr>
        <w:t>.</w:t>
      </w:r>
      <w:r w:rsidR="003402D4">
        <w:rPr>
          <w:rFonts w:ascii="Calibri" w:hAnsi="Calibri" w:cs="Calibri"/>
          <w:sz w:val="22"/>
          <w:szCs w:val="22"/>
        </w:rPr>
        <w:t xml:space="preserve"> I also write deployment scripts using Ansible and Kubernetes to be able to deploy multiple project.</w:t>
      </w:r>
    </w:p>
    <w:p w14:paraId="67571280" w14:textId="77777777" w:rsidR="004D30C2" w:rsidRDefault="004D30C2" w:rsidP="00706A4D">
      <w:pPr>
        <w:pBdr>
          <w:bottom w:val="single" w:sz="8" w:space="2" w:color="000000"/>
        </w:pBdr>
        <w:rPr>
          <w:rFonts w:ascii="Calibri" w:hAnsi="Calibri" w:cs="Calibri"/>
          <w:sz w:val="22"/>
          <w:szCs w:val="22"/>
        </w:rPr>
      </w:pPr>
    </w:p>
    <w:p w14:paraId="5092270C" w14:textId="652DF17A" w:rsidR="00856560" w:rsidRPr="008F70E0" w:rsidRDefault="00706A4D" w:rsidP="00706A4D">
      <w:pPr>
        <w:pBdr>
          <w:bottom w:val="single" w:sz="8" w:space="2" w:color="000000"/>
        </w:pBdr>
        <w:rPr>
          <w:rFonts w:ascii="Calibri" w:hAnsi="Calibri" w:cs="Calibri"/>
          <w:b/>
          <w:sz w:val="22"/>
          <w:szCs w:val="22"/>
        </w:rPr>
      </w:pPr>
      <w:r w:rsidRPr="008F70E0">
        <w:rPr>
          <w:rFonts w:ascii="Calibri" w:hAnsi="Calibri" w:cs="Calibri"/>
          <w:b/>
          <w:sz w:val="22"/>
          <w:szCs w:val="22"/>
        </w:rPr>
        <w:t xml:space="preserve">If you want a </w:t>
      </w:r>
      <w:proofErr w:type="spellStart"/>
      <w:proofErr w:type="gramStart"/>
      <w:r w:rsidRPr="008F70E0">
        <w:rPr>
          <w:rFonts w:ascii="Calibri" w:hAnsi="Calibri" w:cs="Calibri"/>
          <w:b/>
          <w:sz w:val="22"/>
          <w:szCs w:val="22"/>
        </w:rPr>
        <w:t>we</w:t>
      </w:r>
      <w:r w:rsidR="004D30C2" w:rsidRPr="008F70E0">
        <w:rPr>
          <w:rFonts w:ascii="Calibri" w:hAnsi="Calibri" w:cs="Calibri"/>
          <w:b/>
          <w:sz w:val="22"/>
          <w:szCs w:val="22"/>
        </w:rPr>
        <w:t>ll rounded</w:t>
      </w:r>
      <w:proofErr w:type="spellEnd"/>
      <w:proofErr w:type="gramEnd"/>
      <w:r w:rsidRPr="008F70E0">
        <w:rPr>
          <w:rFonts w:ascii="Calibri" w:hAnsi="Calibri" w:cs="Calibri"/>
          <w:b/>
          <w:sz w:val="22"/>
          <w:szCs w:val="22"/>
        </w:rPr>
        <w:t xml:space="preserve"> QA </w:t>
      </w:r>
      <w:r w:rsidR="0091318F">
        <w:rPr>
          <w:rFonts w:ascii="Calibri" w:hAnsi="Calibri" w:cs="Calibri"/>
          <w:b/>
          <w:sz w:val="22"/>
          <w:szCs w:val="22"/>
        </w:rPr>
        <w:t xml:space="preserve">Software </w:t>
      </w:r>
      <w:r w:rsidRPr="008F70E0">
        <w:rPr>
          <w:rFonts w:ascii="Calibri" w:hAnsi="Calibri" w:cs="Calibri"/>
          <w:b/>
          <w:sz w:val="22"/>
          <w:szCs w:val="22"/>
        </w:rPr>
        <w:t>Test Automation Engineer</w:t>
      </w:r>
      <w:r w:rsidR="00B91146" w:rsidRPr="008F70E0">
        <w:rPr>
          <w:rFonts w:ascii="Calibri" w:hAnsi="Calibri" w:cs="Calibri"/>
          <w:b/>
          <w:sz w:val="22"/>
          <w:szCs w:val="22"/>
        </w:rPr>
        <w:t xml:space="preserve"> and</w:t>
      </w:r>
      <w:r w:rsidR="004D30C2" w:rsidRPr="008F70E0">
        <w:rPr>
          <w:rFonts w:ascii="Calibri" w:hAnsi="Calibri" w:cs="Calibri"/>
          <w:b/>
          <w:sz w:val="22"/>
          <w:szCs w:val="22"/>
        </w:rPr>
        <w:t xml:space="preserve"> </w:t>
      </w:r>
      <w:proofErr w:type="spellStart"/>
      <w:r w:rsidR="009E1EA1" w:rsidRPr="008F70E0">
        <w:rPr>
          <w:rFonts w:ascii="Calibri" w:hAnsi="Calibri" w:cs="Calibri"/>
          <w:b/>
          <w:sz w:val="22"/>
          <w:szCs w:val="22"/>
        </w:rPr>
        <w:t>Devops</w:t>
      </w:r>
      <w:proofErr w:type="spellEnd"/>
      <w:r w:rsidR="00D60297">
        <w:rPr>
          <w:rFonts w:ascii="Calibri" w:hAnsi="Calibri" w:cs="Calibri"/>
          <w:b/>
          <w:sz w:val="22"/>
          <w:szCs w:val="22"/>
        </w:rPr>
        <w:t xml:space="preserve"> engineer</w:t>
      </w:r>
      <w:r w:rsidR="009E1EA1" w:rsidRPr="008F70E0">
        <w:rPr>
          <w:rFonts w:ascii="Calibri" w:hAnsi="Calibri" w:cs="Calibri"/>
          <w:b/>
          <w:sz w:val="22"/>
          <w:szCs w:val="22"/>
        </w:rPr>
        <w:t>,</w:t>
      </w:r>
      <w:r w:rsidR="004D30C2" w:rsidRPr="008F70E0">
        <w:rPr>
          <w:rFonts w:ascii="Calibri" w:hAnsi="Calibri" w:cs="Calibri"/>
          <w:b/>
          <w:sz w:val="22"/>
          <w:szCs w:val="22"/>
        </w:rPr>
        <w:t xml:space="preserve"> </w:t>
      </w:r>
      <w:r w:rsidRPr="008F70E0">
        <w:rPr>
          <w:rFonts w:ascii="Calibri" w:hAnsi="Calibri" w:cs="Calibri"/>
          <w:b/>
          <w:sz w:val="22"/>
          <w:szCs w:val="22"/>
        </w:rPr>
        <w:t>then I am your perfect fit</w:t>
      </w:r>
      <w:r w:rsidR="008F70E0" w:rsidRPr="008F70E0">
        <w:rPr>
          <w:rFonts w:ascii="Calibri" w:hAnsi="Calibri" w:cs="Calibri"/>
          <w:b/>
          <w:sz w:val="22"/>
          <w:szCs w:val="22"/>
        </w:rPr>
        <w:t>.</w:t>
      </w:r>
    </w:p>
    <w:p w14:paraId="11F0E6B5" w14:textId="77777777" w:rsidR="00706A4D" w:rsidRPr="00AE0D03" w:rsidRDefault="00706A4D" w:rsidP="00706A4D">
      <w:pPr>
        <w:pBdr>
          <w:bottom w:val="single" w:sz="8" w:space="2" w:color="000000"/>
        </w:pBdr>
        <w:rPr>
          <w:rFonts w:ascii="Calibri" w:hAnsi="Calibri" w:cs="Calibri"/>
          <w:sz w:val="22"/>
          <w:szCs w:val="22"/>
        </w:rPr>
      </w:pPr>
    </w:p>
    <w:p w14:paraId="61CF5E15" w14:textId="77777777" w:rsidR="00856560" w:rsidRPr="00AE0D03" w:rsidRDefault="00856560">
      <w:pPr>
        <w:rPr>
          <w:rFonts w:ascii="Calibri" w:hAnsi="Calibri" w:cs="Calibri"/>
          <w:sz w:val="22"/>
          <w:szCs w:val="22"/>
        </w:rPr>
      </w:pPr>
    </w:p>
    <w:p w14:paraId="6B592B89" w14:textId="77777777" w:rsidR="00856560" w:rsidRPr="00ED1F87" w:rsidRDefault="00856560">
      <w:pPr>
        <w:rPr>
          <w:rFonts w:ascii="Calibri" w:hAnsi="Calibri" w:cs="Calibri"/>
          <w:sz w:val="36"/>
          <w:szCs w:val="36"/>
        </w:rPr>
      </w:pPr>
      <w:r w:rsidRPr="00ED1F87">
        <w:rPr>
          <w:rFonts w:ascii="Calibri" w:hAnsi="Calibri" w:cs="Calibri"/>
          <w:b/>
          <w:sz w:val="36"/>
          <w:szCs w:val="36"/>
        </w:rPr>
        <w:t>Technical Skills</w:t>
      </w:r>
    </w:p>
    <w:p w14:paraId="56E813CA" w14:textId="77777777" w:rsidR="00856560" w:rsidRPr="00AE0D03" w:rsidRDefault="00856560">
      <w:pPr>
        <w:rPr>
          <w:rFonts w:ascii="Calibri" w:hAnsi="Calibri" w:cs="Calibri"/>
          <w:sz w:val="22"/>
          <w:szCs w:val="20"/>
        </w:rPr>
      </w:pPr>
    </w:p>
    <w:p w14:paraId="204C1150" w14:textId="00B74557" w:rsidR="00856560" w:rsidRPr="008E7EB7" w:rsidRDefault="00856560">
      <w:pPr>
        <w:rPr>
          <w:rFonts w:ascii="Calibri" w:hAnsi="Calibri" w:cs="Calibri"/>
        </w:rPr>
      </w:pPr>
      <w:r w:rsidRPr="008E7EB7">
        <w:rPr>
          <w:rFonts w:ascii="Calibri" w:hAnsi="Calibri" w:cs="Calibri"/>
        </w:rPr>
        <w:t>Languages:           </w:t>
      </w:r>
      <w:r w:rsidR="002276F1">
        <w:rPr>
          <w:rFonts w:ascii="Calibri" w:hAnsi="Calibri" w:cs="Calibri"/>
        </w:rPr>
        <w:tab/>
      </w:r>
      <w:r w:rsidR="002276F1">
        <w:rPr>
          <w:rFonts w:ascii="Calibri" w:hAnsi="Calibri" w:cs="Calibri"/>
        </w:rPr>
        <w:tab/>
      </w:r>
      <w:r w:rsidRPr="008E7EB7">
        <w:rPr>
          <w:rFonts w:ascii="Calibri" w:hAnsi="Calibri" w:cs="Calibri"/>
        </w:rPr>
        <w:t>Java, Groovy, SQL, XML</w:t>
      </w:r>
      <w:r w:rsidR="00706A4D" w:rsidRPr="008E7EB7">
        <w:rPr>
          <w:rFonts w:ascii="Calibri" w:hAnsi="Calibri" w:cs="Calibri"/>
        </w:rPr>
        <w:t>, JSON, Bash</w:t>
      </w:r>
    </w:p>
    <w:p w14:paraId="2140F73E" w14:textId="3D622C7B" w:rsidR="00E166A0" w:rsidRPr="008E7EB7" w:rsidRDefault="008E7EB7">
      <w:pPr>
        <w:rPr>
          <w:rFonts w:ascii="Calibri" w:hAnsi="Calibri" w:cs="Calibri"/>
        </w:rPr>
      </w:pPr>
      <w:r w:rsidRPr="008E7EB7">
        <w:rPr>
          <w:rFonts w:ascii="Calibri" w:hAnsi="Calibri" w:cs="Calibri"/>
        </w:rPr>
        <w:t>CI</w:t>
      </w:r>
      <w:r w:rsidR="00E166A0" w:rsidRPr="008E7EB7">
        <w:rPr>
          <w:rFonts w:ascii="Calibri" w:hAnsi="Calibri" w:cs="Calibri"/>
        </w:rPr>
        <w:t>/CD:</w:t>
      </w:r>
      <w:r w:rsidR="00E166A0" w:rsidRPr="008E7EB7">
        <w:rPr>
          <w:rFonts w:ascii="Calibri" w:hAnsi="Calibri" w:cs="Calibri"/>
        </w:rPr>
        <w:tab/>
      </w:r>
      <w:r w:rsidR="00E166A0" w:rsidRPr="008E7EB7">
        <w:rPr>
          <w:rFonts w:ascii="Calibri" w:hAnsi="Calibri" w:cs="Calibri"/>
        </w:rPr>
        <w:tab/>
        <w:t xml:space="preserve">    </w:t>
      </w:r>
      <w:r w:rsidR="002276F1">
        <w:rPr>
          <w:rFonts w:ascii="Calibri" w:hAnsi="Calibri" w:cs="Calibri"/>
        </w:rPr>
        <w:tab/>
      </w:r>
      <w:r w:rsidR="002276F1">
        <w:rPr>
          <w:rFonts w:ascii="Calibri" w:hAnsi="Calibri" w:cs="Calibri"/>
        </w:rPr>
        <w:tab/>
      </w:r>
      <w:r w:rsidR="005101BA" w:rsidRPr="008E7EB7">
        <w:rPr>
          <w:rFonts w:ascii="Calibri" w:hAnsi="Calibri" w:cs="Calibri"/>
        </w:rPr>
        <w:t>Jenkins</w:t>
      </w:r>
      <w:r w:rsidR="005101BA">
        <w:rPr>
          <w:rFonts w:ascii="Calibri" w:hAnsi="Calibri" w:cs="Calibri"/>
        </w:rPr>
        <w:t xml:space="preserve">, </w:t>
      </w:r>
      <w:r w:rsidR="00E166A0" w:rsidRPr="008E7EB7">
        <w:rPr>
          <w:rFonts w:ascii="Calibri" w:hAnsi="Calibri" w:cs="Calibri"/>
        </w:rPr>
        <w:t>Docker, Artifactory</w:t>
      </w:r>
      <w:r w:rsidR="00533DEB">
        <w:rPr>
          <w:rFonts w:ascii="Calibri" w:hAnsi="Calibri" w:cs="Calibri"/>
        </w:rPr>
        <w:t>, Ansible, Kubernetes</w:t>
      </w:r>
    </w:p>
    <w:p w14:paraId="00F20D87" w14:textId="7B5C6514" w:rsidR="002276F1" w:rsidRDefault="002276F1" w:rsidP="00706A4D">
      <w:pPr>
        <w:rPr>
          <w:rFonts w:ascii="Calibri" w:hAnsi="Calibri" w:cs="Calibri"/>
        </w:rPr>
      </w:pPr>
      <w:r>
        <w:rPr>
          <w:rFonts w:ascii="Calibri" w:hAnsi="Calibri" w:cs="Calibri"/>
        </w:rPr>
        <w:t>Testing Frameworks:</w:t>
      </w:r>
      <w:r>
        <w:rPr>
          <w:rFonts w:ascii="Calibri" w:hAnsi="Calibri" w:cs="Calibri"/>
        </w:rPr>
        <w:tab/>
      </w:r>
      <w:r>
        <w:rPr>
          <w:rFonts w:ascii="Calibri" w:hAnsi="Calibri" w:cs="Calibri"/>
        </w:rPr>
        <w:tab/>
      </w:r>
      <w:r w:rsidRPr="008E7EB7">
        <w:rPr>
          <w:rFonts w:ascii="Calibri" w:hAnsi="Calibri" w:cs="Calibri"/>
        </w:rPr>
        <w:t xml:space="preserve">TestNG, JUnit, </w:t>
      </w:r>
      <w:proofErr w:type="spellStart"/>
      <w:r>
        <w:rPr>
          <w:rFonts w:ascii="Calibri" w:hAnsi="Calibri" w:cs="Calibri"/>
        </w:rPr>
        <w:t>RestAssure</w:t>
      </w:r>
      <w:proofErr w:type="spellEnd"/>
    </w:p>
    <w:p w14:paraId="39D7496E" w14:textId="54788241" w:rsidR="002276F1" w:rsidRDefault="002276F1" w:rsidP="002276F1">
      <w:pPr>
        <w:rPr>
          <w:rFonts w:ascii="Calibri" w:hAnsi="Calibri" w:cs="Calibri"/>
        </w:rPr>
      </w:pPr>
      <w:r>
        <w:rPr>
          <w:rFonts w:ascii="Calibri" w:hAnsi="Calibri" w:cs="Calibri"/>
          <w:sz w:val="22"/>
          <w:szCs w:val="22"/>
        </w:rPr>
        <w:t>Testing Tools: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rPr>
        <w:t xml:space="preserve">JMeter, </w:t>
      </w:r>
      <w:r w:rsidRPr="008E7EB7">
        <w:rPr>
          <w:rFonts w:ascii="Calibri" w:hAnsi="Calibri" w:cs="Calibri"/>
        </w:rPr>
        <w:t>SoapUI</w:t>
      </w:r>
    </w:p>
    <w:p w14:paraId="2E29E024" w14:textId="3C844898" w:rsidR="002276F1" w:rsidRPr="00AE0D03" w:rsidRDefault="002276F1" w:rsidP="002276F1">
      <w:pPr>
        <w:rPr>
          <w:rFonts w:ascii="Calibri" w:hAnsi="Calibri" w:cs="Calibri"/>
          <w:sz w:val="22"/>
          <w:szCs w:val="22"/>
        </w:rPr>
      </w:pPr>
      <w:r>
        <w:rPr>
          <w:rFonts w:ascii="Calibri" w:hAnsi="Calibri" w:cs="Calibri"/>
          <w:sz w:val="22"/>
          <w:szCs w:val="22"/>
        </w:rPr>
        <w:t xml:space="preserve">Build Tools: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rPr>
        <w:t>Gradle, Maven</w:t>
      </w:r>
    </w:p>
    <w:p w14:paraId="32A717A3" w14:textId="45D466FA" w:rsidR="00717304" w:rsidRDefault="00717304" w:rsidP="00717304">
      <w:pPr>
        <w:rPr>
          <w:rFonts w:ascii="Calibri" w:hAnsi="Calibri" w:cs="Calibri"/>
        </w:rPr>
      </w:pPr>
      <w:r>
        <w:rPr>
          <w:rFonts w:ascii="Calibri" w:hAnsi="Calibri" w:cs="Calibri"/>
        </w:rPr>
        <w:t>Source Control</w:t>
      </w:r>
      <w:r w:rsidRPr="008E7EB7">
        <w:rPr>
          <w:rFonts w:ascii="Calibri" w:hAnsi="Calibri" w:cs="Calibri"/>
        </w:rPr>
        <w:t>:</w:t>
      </w:r>
      <w:r>
        <w:rPr>
          <w:rFonts w:ascii="Calibri" w:hAnsi="Calibri" w:cs="Calibri"/>
        </w:rPr>
        <w:t xml:space="preserve">  </w:t>
      </w:r>
      <w:r>
        <w:rPr>
          <w:rFonts w:ascii="Calibri" w:hAnsi="Calibri" w:cs="Calibri"/>
        </w:rPr>
        <w:tab/>
      </w:r>
      <w:r>
        <w:rPr>
          <w:rFonts w:ascii="Calibri" w:hAnsi="Calibri" w:cs="Calibri"/>
        </w:rPr>
        <w:tab/>
      </w:r>
      <w:r w:rsidRPr="008E7EB7">
        <w:rPr>
          <w:rFonts w:ascii="Calibri" w:hAnsi="Calibri" w:cs="Calibri"/>
        </w:rPr>
        <w:t>Git, GitHub</w:t>
      </w:r>
      <w:r w:rsidR="004D0BAF">
        <w:rPr>
          <w:rFonts w:ascii="Calibri" w:hAnsi="Calibri" w:cs="Calibri"/>
        </w:rPr>
        <w:t xml:space="preserve">, </w:t>
      </w:r>
      <w:r w:rsidRPr="008E7EB7">
        <w:rPr>
          <w:rFonts w:ascii="Calibri" w:hAnsi="Calibri" w:cs="Calibri"/>
        </w:rPr>
        <w:t xml:space="preserve">CVS, JIRA, </w:t>
      </w:r>
      <w:r>
        <w:rPr>
          <w:rFonts w:ascii="Calibri" w:hAnsi="Calibri" w:cs="Calibri"/>
        </w:rPr>
        <w:t xml:space="preserve">Confluence, </w:t>
      </w:r>
      <w:r w:rsidRPr="008E7EB7">
        <w:rPr>
          <w:rFonts w:ascii="Calibri" w:hAnsi="Calibri" w:cs="Calibri"/>
        </w:rPr>
        <w:t>RTC</w:t>
      </w:r>
    </w:p>
    <w:p w14:paraId="7AC832A6" w14:textId="76B4C302" w:rsidR="00717304" w:rsidRPr="008E7EB7" w:rsidRDefault="00717304" w:rsidP="00717304">
      <w:pPr>
        <w:rPr>
          <w:rFonts w:ascii="Calibri" w:hAnsi="Calibri" w:cs="Calibri"/>
        </w:rPr>
      </w:pPr>
      <w:r w:rsidRPr="008E7EB7">
        <w:rPr>
          <w:rFonts w:ascii="Calibri" w:hAnsi="Calibri" w:cs="Calibri"/>
        </w:rPr>
        <w:t>Databases:           </w:t>
      </w:r>
      <w:r>
        <w:rPr>
          <w:rFonts w:ascii="Calibri" w:hAnsi="Calibri" w:cs="Calibri"/>
        </w:rPr>
        <w:tab/>
      </w:r>
      <w:r>
        <w:rPr>
          <w:rFonts w:ascii="Calibri" w:hAnsi="Calibri" w:cs="Calibri"/>
        </w:rPr>
        <w:tab/>
      </w:r>
      <w:r w:rsidRPr="008E7EB7">
        <w:rPr>
          <w:rFonts w:ascii="Calibri" w:hAnsi="Calibri" w:cs="Calibri"/>
        </w:rPr>
        <w:t>Cassandra</w:t>
      </w:r>
      <w:r>
        <w:rPr>
          <w:rFonts w:ascii="Calibri" w:hAnsi="Calibri" w:cs="Calibri"/>
        </w:rPr>
        <w:t xml:space="preserve">, </w:t>
      </w:r>
      <w:r w:rsidRPr="008E7EB7">
        <w:rPr>
          <w:rFonts w:ascii="Calibri" w:hAnsi="Calibri" w:cs="Calibri"/>
        </w:rPr>
        <w:t xml:space="preserve">Oracle 11, MySQL </w:t>
      </w:r>
    </w:p>
    <w:p w14:paraId="6D4C11B3" w14:textId="77777777" w:rsidR="00717304" w:rsidRPr="008E7EB7" w:rsidRDefault="00717304" w:rsidP="00717304">
      <w:pPr>
        <w:rPr>
          <w:rFonts w:ascii="Calibri" w:hAnsi="Calibri" w:cs="Calibri"/>
        </w:rPr>
      </w:pPr>
      <w:r w:rsidRPr="008E7EB7">
        <w:rPr>
          <w:rFonts w:ascii="Calibri" w:hAnsi="Calibri" w:cs="Calibri"/>
        </w:rPr>
        <w:t>O/S:                       </w:t>
      </w:r>
      <w:r>
        <w:rPr>
          <w:rFonts w:ascii="Calibri" w:hAnsi="Calibri" w:cs="Calibri"/>
        </w:rPr>
        <w:tab/>
      </w:r>
      <w:r>
        <w:rPr>
          <w:rFonts w:ascii="Calibri" w:hAnsi="Calibri" w:cs="Calibri"/>
        </w:rPr>
        <w:tab/>
      </w:r>
      <w:r w:rsidRPr="008E7EB7">
        <w:rPr>
          <w:rFonts w:ascii="Calibri" w:hAnsi="Calibri" w:cs="Calibri"/>
        </w:rPr>
        <w:t>Linux, and Windows</w:t>
      </w:r>
    </w:p>
    <w:p w14:paraId="1EAEED93" w14:textId="77777777" w:rsidR="00717304" w:rsidRPr="008E7EB7" w:rsidRDefault="00717304" w:rsidP="00717304">
      <w:pPr>
        <w:ind w:left="1440" w:hanging="1440"/>
        <w:rPr>
          <w:rFonts w:ascii="Calibri" w:hAnsi="Calibri" w:cs="Calibri"/>
        </w:rPr>
      </w:pPr>
      <w:r w:rsidRPr="008E7EB7">
        <w:rPr>
          <w:rFonts w:ascii="Calibri" w:hAnsi="Calibri" w:cs="Calibri"/>
        </w:rPr>
        <w:t xml:space="preserve">Editors:                 </w:t>
      </w:r>
      <w:r>
        <w:rPr>
          <w:rFonts w:ascii="Calibri" w:hAnsi="Calibri" w:cs="Calibri"/>
        </w:rPr>
        <w:tab/>
      </w:r>
      <w:r>
        <w:rPr>
          <w:rFonts w:ascii="Calibri" w:hAnsi="Calibri" w:cs="Calibri"/>
        </w:rPr>
        <w:tab/>
      </w:r>
      <w:proofErr w:type="spellStart"/>
      <w:r w:rsidRPr="008E7EB7">
        <w:rPr>
          <w:rFonts w:ascii="Calibri" w:hAnsi="Calibri" w:cs="Calibri"/>
        </w:rPr>
        <w:t>Intellij</w:t>
      </w:r>
      <w:proofErr w:type="spellEnd"/>
      <w:r w:rsidRPr="008E7EB7">
        <w:rPr>
          <w:rFonts w:ascii="Calibri" w:hAnsi="Calibri" w:cs="Calibri"/>
        </w:rPr>
        <w:t>, Eclipse</w:t>
      </w:r>
    </w:p>
    <w:p w14:paraId="67EA0AAB" w14:textId="77777777" w:rsidR="00943B93" w:rsidRPr="00AE0D03" w:rsidRDefault="00943B93" w:rsidP="00943B93">
      <w:pPr>
        <w:pBdr>
          <w:bottom w:val="single" w:sz="8" w:space="2" w:color="000000"/>
        </w:pBdr>
        <w:rPr>
          <w:rFonts w:ascii="Calibri" w:hAnsi="Calibri" w:cs="Calibri"/>
          <w:sz w:val="22"/>
          <w:szCs w:val="22"/>
        </w:rPr>
      </w:pPr>
    </w:p>
    <w:p w14:paraId="18A83FB4" w14:textId="77777777" w:rsidR="009A39F7" w:rsidRPr="00AE0D03" w:rsidRDefault="009A39F7" w:rsidP="009A39F7">
      <w:pPr>
        <w:rPr>
          <w:rFonts w:ascii="Calibri" w:eastAsia="Times New Roman" w:hAnsi="Calibri" w:cs="Calibri"/>
          <w:sz w:val="20"/>
          <w:szCs w:val="20"/>
        </w:rPr>
      </w:pPr>
    </w:p>
    <w:p w14:paraId="09A0A05B" w14:textId="77777777" w:rsidR="00856560" w:rsidRPr="00ED1F87" w:rsidRDefault="00856560">
      <w:pPr>
        <w:rPr>
          <w:rFonts w:ascii="Calibri" w:hAnsi="Calibri" w:cs="Calibri"/>
          <w:sz w:val="36"/>
          <w:szCs w:val="36"/>
        </w:rPr>
      </w:pPr>
      <w:r w:rsidRPr="00ED1F87">
        <w:rPr>
          <w:rFonts w:ascii="Calibri" w:hAnsi="Calibri" w:cs="Calibri"/>
          <w:b/>
          <w:bCs/>
          <w:sz w:val="36"/>
          <w:szCs w:val="36"/>
        </w:rPr>
        <w:t xml:space="preserve">PROFESSIONAL EXPERIENCE </w:t>
      </w:r>
    </w:p>
    <w:p w14:paraId="72346CDE" w14:textId="5AEFE6B3" w:rsidR="00856560" w:rsidRDefault="00856560">
      <w:pPr>
        <w:rPr>
          <w:rFonts w:ascii="Calibri" w:hAnsi="Calibri" w:cs="Calibri"/>
          <w:sz w:val="28"/>
          <w:szCs w:val="28"/>
        </w:rPr>
      </w:pPr>
    </w:p>
    <w:p w14:paraId="7B9BD189" w14:textId="1A51E7A5" w:rsidR="00461731" w:rsidRPr="00AE0D03" w:rsidRDefault="00461731" w:rsidP="00461731">
      <w:pPr>
        <w:rPr>
          <w:rFonts w:ascii="Calibri" w:hAnsi="Calibri" w:cs="Calibri"/>
          <w:i/>
          <w:sz w:val="22"/>
          <w:szCs w:val="22"/>
        </w:rPr>
      </w:pPr>
      <w:r w:rsidRPr="00AE0D03">
        <w:rPr>
          <w:rFonts w:ascii="Calibri" w:hAnsi="Calibri" w:cs="Calibri"/>
          <w:b/>
          <w:sz w:val="26"/>
          <w:szCs w:val="26"/>
        </w:rPr>
        <w:t xml:space="preserve">IBM </w:t>
      </w:r>
      <w:r>
        <w:rPr>
          <w:rFonts w:ascii="Calibri" w:hAnsi="Calibri" w:cs="Calibri"/>
          <w:b/>
          <w:sz w:val="26"/>
          <w:szCs w:val="26"/>
        </w:rPr>
        <w:t>–</w:t>
      </w:r>
      <w:r w:rsidRPr="00AE0D03">
        <w:rPr>
          <w:rFonts w:ascii="Calibri" w:hAnsi="Calibri" w:cs="Calibri"/>
          <w:b/>
          <w:sz w:val="26"/>
          <w:szCs w:val="26"/>
        </w:rPr>
        <w:t xml:space="preserve"> Watson</w:t>
      </w:r>
      <w:r>
        <w:rPr>
          <w:rFonts w:ascii="Calibri" w:hAnsi="Calibri" w:cs="Calibri"/>
          <w:b/>
          <w:sz w:val="26"/>
          <w:szCs w:val="26"/>
        </w:rPr>
        <w:t xml:space="preserve"> Health Imaging</w:t>
      </w:r>
      <w:r w:rsidRPr="00AE0D03">
        <w:rPr>
          <w:rFonts w:ascii="Calibri" w:hAnsi="Calibri" w:cs="Calibri"/>
          <w:sz w:val="22"/>
          <w:szCs w:val="22"/>
        </w:rPr>
        <w:tab/>
        <w:t xml:space="preserve"> </w:t>
      </w:r>
      <w:r w:rsidRPr="00AE0D03">
        <w:rPr>
          <w:rFonts w:ascii="Calibri" w:hAnsi="Calibri" w:cs="Calibri"/>
          <w:sz w:val="22"/>
          <w:szCs w:val="22"/>
        </w:rPr>
        <w:tab/>
      </w:r>
      <w:r>
        <w:rPr>
          <w:rFonts w:ascii="Calibri" w:hAnsi="Calibri" w:cs="Calibri"/>
          <w:sz w:val="22"/>
          <w:szCs w:val="22"/>
        </w:rPr>
        <w:t>Cambridge</w:t>
      </w:r>
      <w:r w:rsidRPr="00AE0D03">
        <w:rPr>
          <w:rFonts w:ascii="Calibri" w:hAnsi="Calibri" w:cs="Calibri"/>
          <w:sz w:val="22"/>
          <w:szCs w:val="22"/>
        </w:rPr>
        <w:t>, MA</w:t>
      </w:r>
      <w:r w:rsidRPr="00AE0D03">
        <w:rPr>
          <w:rFonts w:ascii="Calibri" w:hAnsi="Calibri" w:cs="Calibri"/>
          <w:sz w:val="22"/>
          <w:szCs w:val="22"/>
        </w:rPr>
        <w:tab/>
      </w:r>
      <w:r w:rsidRPr="00AE0D03">
        <w:rPr>
          <w:rFonts w:ascii="Calibri" w:hAnsi="Calibri" w:cs="Calibri"/>
          <w:sz w:val="22"/>
          <w:szCs w:val="22"/>
        </w:rPr>
        <w:tab/>
      </w:r>
      <w:r w:rsidR="008355F9">
        <w:rPr>
          <w:rFonts w:ascii="Calibri" w:hAnsi="Calibri" w:cs="Calibri"/>
          <w:sz w:val="22"/>
          <w:szCs w:val="22"/>
        </w:rPr>
        <w:t xml:space="preserve">    </w:t>
      </w:r>
      <w:proofErr w:type="gramStart"/>
      <w:r w:rsidR="008355F9">
        <w:rPr>
          <w:rFonts w:ascii="Calibri" w:hAnsi="Calibri" w:cs="Calibri"/>
          <w:sz w:val="22"/>
          <w:szCs w:val="22"/>
        </w:rPr>
        <w:t>November</w:t>
      </w:r>
      <w:r>
        <w:rPr>
          <w:rFonts w:ascii="Calibri" w:hAnsi="Calibri" w:cs="Calibri"/>
          <w:sz w:val="22"/>
          <w:szCs w:val="22"/>
        </w:rPr>
        <w:t xml:space="preserve">  20</w:t>
      </w:r>
      <w:r w:rsidR="008355F9">
        <w:rPr>
          <w:rFonts w:ascii="Calibri" w:hAnsi="Calibri" w:cs="Calibri"/>
          <w:sz w:val="22"/>
          <w:szCs w:val="22"/>
        </w:rPr>
        <w:t>16</w:t>
      </w:r>
      <w:proofErr w:type="gramEnd"/>
      <w:r>
        <w:rPr>
          <w:rFonts w:ascii="Calibri" w:hAnsi="Calibri" w:cs="Calibri"/>
          <w:sz w:val="22"/>
          <w:szCs w:val="22"/>
        </w:rPr>
        <w:t xml:space="preserve"> </w:t>
      </w:r>
      <w:r w:rsidRPr="00AE0D03">
        <w:rPr>
          <w:rFonts w:ascii="Calibri" w:hAnsi="Calibri" w:cs="Calibri"/>
          <w:sz w:val="22"/>
          <w:szCs w:val="22"/>
        </w:rPr>
        <w:t xml:space="preserve">– </w:t>
      </w:r>
      <w:r>
        <w:rPr>
          <w:rFonts w:ascii="Calibri" w:hAnsi="Calibri" w:cs="Calibri"/>
          <w:sz w:val="22"/>
          <w:szCs w:val="22"/>
        </w:rPr>
        <w:t>Present</w:t>
      </w:r>
    </w:p>
    <w:p w14:paraId="23C2695C" w14:textId="0F9C97D4" w:rsidR="00461731" w:rsidRPr="00472DCF" w:rsidRDefault="00461731" w:rsidP="00461731">
      <w:pPr>
        <w:rPr>
          <w:rFonts w:ascii="Calibri" w:hAnsi="Calibri" w:cs="Calibri"/>
          <w:sz w:val="28"/>
          <w:szCs w:val="28"/>
        </w:rPr>
      </w:pPr>
      <w:r>
        <w:rPr>
          <w:rFonts w:ascii="Calibri" w:hAnsi="Calibri" w:cs="Calibri"/>
          <w:i/>
          <w:sz w:val="22"/>
          <w:szCs w:val="22"/>
        </w:rPr>
        <w:t xml:space="preserve">Lead QA, SDET Software Developer in Test, CI/CD, </w:t>
      </w:r>
      <w:proofErr w:type="spellStart"/>
      <w:r>
        <w:rPr>
          <w:rFonts w:ascii="Calibri" w:hAnsi="Calibri" w:cs="Calibri"/>
          <w:i/>
          <w:sz w:val="22"/>
          <w:szCs w:val="22"/>
        </w:rPr>
        <w:t>Devops</w:t>
      </w:r>
      <w:proofErr w:type="spellEnd"/>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hyperlink r:id="rId6" w:history="1">
        <w:r>
          <w:rPr>
            <w:rStyle w:val="Hyperlink"/>
            <w:rFonts w:ascii="Calibri" w:hAnsi="Calibri" w:cs="Calibri"/>
          </w:rPr>
          <w:t>IBM Watson Health</w:t>
        </w:r>
      </w:hyperlink>
    </w:p>
    <w:p w14:paraId="7450BA2C" w14:textId="77777777" w:rsidR="00461731" w:rsidRPr="00AE0D03" w:rsidRDefault="00461731" w:rsidP="00461731">
      <w:pPr>
        <w:rPr>
          <w:rFonts w:ascii="Calibri" w:hAnsi="Calibri" w:cs="Calibri"/>
          <w:sz w:val="28"/>
          <w:szCs w:val="28"/>
        </w:rPr>
      </w:pPr>
    </w:p>
    <w:p w14:paraId="58031C53" w14:textId="6BB839FB" w:rsidR="00461731" w:rsidRDefault="00461731" w:rsidP="00461731">
      <w:pPr>
        <w:rPr>
          <w:rFonts w:ascii="Calibri" w:hAnsi="Calibri" w:cs="Calibri"/>
          <w:b/>
          <w:sz w:val="22"/>
          <w:szCs w:val="22"/>
        </w:rPr>
      </w:pPr>
      <w:r w:rsidRPr="00AE0D03">
        <w:rPr>
          <w:rFonts w:ascii="Calibri" w:eastAsia="Times New Roman" w:hAnsi="Calibri" w:cs="Calibri"/>
          <w:b/>
          <w:sz w:val="22"/>
          <w:szCs w:val="22"/>
        </w:rPr>
        <w:lastRenderedPageBreak/>
        <w:t xml:space="preserve">Skills Utilized: </w:t>
      </w:r>
      <w:r>
        <w:rPr>
          <w:rFonts w:ascii="Calibri" w:eastAsia="Times New Roman" w:hAnsi="Calibri" w:cs="Calibri"/>
          <w:b/>
          <w:sz w:val="22"/>
          <w:szCs w:val="22"/>
        </w:rPr>
        <w:t>J</w:t>
      </w:r>
      <w:r w:rsidRPr="00AE0D03">
        <w:rPr>
          <w:rFonts w:ascii="Calibri" w:eastAsia="Times New Roman" w:hAnsi="Calibri" w:cs="Calibri"/>
          <w:b/>
          <w:sz w:val="22"/>
          <w:szCs w:val="22"/>
        </w:rPr>
        <w:t>enkins</w:t>
      </w:r>
      <w:r w:rsidRPr="00AE0D03">
        <w:rPr>
          <w:rFonts w:ascii="Calibri" w:hAnsi="Calibri" w:cs="Calibri"/>
          <w:b/>
          <w:sz w:val="22"/>
          <w:szCs w:val="22"/>
        </w:rPr>
        <w:t xml:space="preserve">, </w:t>
      </w:r>
      <w:r w:rsidR="00C147BF">
        <w:rPr>
          <w:rFonts w:ascii="Calibri" w:hAnsi="Calibri" w:cs="Calibri"/>
          <w:b/>
          <w:sz w:val="22"/>
          <w:szCs w:val="22"/>
        </w:rPr>
        <w:t>Java</w:t>
      </w:r>
      <w:r w:rsidR="00C147BF" w:rsidRPr="00AE0D03">
        <w:rPr>
          <w:rFonts w:ascii="Calibri" w:hAnsi="Calibri" w:cs="Calibri"/>
          <w:b/>
          <w:sz w:val="22"/>
          <w:szCs w:val="22"/>
        </w:rPr>
        <w:t xml:space="preserve"> </w:t>
      </w:r>
      <w:r w:rsidR="00C147BF">
        <w:rPr>
          <w:rFonts w:ascii="Calibri" w:hAnsi="Calibri" w:cs="Calibri"/>
          <w:b/>
          <w:sz w:val="22"/>
          <w:szCs w:val="22"/>
        </w:rPr>
        <w:t xml:space="preserve">, </w:t>
      </w:r>
      <w:r w:rsidRPr="00AE0D03">
        <w:rPr>
          <w:rFonts w:ascii="Calibri" w:hAnsi="Calibri" w:cs="Calibri"/>
          <w:b/>
          <w:sz w:val="22"/>
          <w:szCs w:val="22"/>
        </w:rPr>
        <w:t>Groovy, bash</w:t>
      </w:r>
      <w:r>
        <w:rPr>
          <w:rFonts w:ascii="Calibri" w:hAnsi="Calibri" w:cs="Calibri"/>
          <w:b/>
          <w:sz w:val="22"/>
          <w:szCs w:val="22"/>
        </w:rPr>
        <w:t xml:space="preserve">, </w:t>
      </w:r>
      <w:r w:rsidR="0090613C">
        <w:rPr>
          <w:rFonts w:ascii="Calibri" w:hAnsi="Calibri" w:cs="Calibri"/>
          <w:b/>
          <w:sz w:val="22"/>
          <w:szCs w:val="22"/>
        </w:rPr>
        <w:t xml:space="preserve">SQL, </w:t>
      </w:r>
      <w:r>
        <w:rPr>
          <w:rFonts w:ascii="Calibri" w:hAnsi="Calibri" w:cs="Calibri"/>
          <w:b/>
          <w:sz w:val="22"/>
          <w:szCs w:val="22"/>
        </w:rPr>
        <w:t>Docker, Artifactory</w:t>
      </w:r>
      <w:r w:rsidRPr="00AE0D03">
        <w:rPr>
          <w:rFonts w:ascii="Calibri" w:hAnsi="Calibri" w:cs="Calibri"/>
          <w:b/>
          <w:sz w:val="22"/>
          <w:szCs w:val="22"/>
        </w:rPr>
        <w:t>, Linux, Agile, Git</w:t>
      </w:r>
      <w:r>
        <w:rPr>
          <w:rFonts w:ascii="Calibri" w:hAnsi="Calibri" w:cs="Calibri"/>
          <w:b/>
          <w:sz w:val="22"/>
          <w:szCs w:val="22"/>
        </w:rPr>
        <w:t xml:space="preserve">Hub, JIRA, </w:t>
      </w:r>
      <w:proofErr w:type="spellStart"/>
      <w:r>
        <w:rPr>
          <w:rFonts w:ascii="Calibri" w:hAnsi="Calibri" w:cs="Calibri"/>
          <w:b/>
          <w:sz w:val="22"/>
          <w:szCs w:val="22"/>
        </w:rPr>
        <w:t>RestAssured</w:t>
      </w:r>
      <w:proofErr w:type="spellEnd"/>
      <w:r>
        <w:rPr>
          <w:rFonts w:ascii="Calibri" w:hAnsi="Calibri" w:cs="Calibri"/>
          <w:b/>
          <w:sz w:val="22"/>
          <w:szCs w:val="22"/>
        </w:rPr>
        <w:t xml:space="preserve">, Junit, TestNG, Cassandra, </w:t>
      </w:r>
      <w:proofErr w:type="spellStart"/>
      <w:r>
        <w:rPr>
          <w:rFonts w:ascii="Calibri" w:hAnsi="Calibri" w:cs="Calibri"/>
          <w:b/>
          <w:sz w:val="22"/>
          <w:szCs w:val="22"/>
        </w:rPr>
        <w:t>NiFi</w:t>
      </w:r>
      <w:proofErr w:type="spellEnd"/>
      <w:r>
        <w:rPr>
          <w:rFonts w:ascii="Calibri" w:hAnsi="Calibri" w:cs="Calibri"/>
          <w:b/>
          <w:sz w:val="22"/>
          <w:szCs w:val="22"/>
        </w:rPr>
        <w:t xml:space="preserve">, Kafka, </w:t>
      </w:r>
      <w:proofErr w:type="spellStart"/>
      <w:r>
        <w:rPr>
          <w:rFonts w:ascii="Calibri" w:hAnsi="Calibri" w:cs="Calibri"/>
          <w:b/>
          <w:sz w:val="22"/>
          <w:szCs w:val="22"/>
        </w:rPr>
        <w:t>AppScan</w:t>
      </w:r>
      <w:proofErr w:type="spellEnd"/>
      <w:r>
        <w:rPr>
          <w:rFonts w:ascii="Calibri" w:hAnsi="Calibri" w:cs="Calibri"/>
          <w:b/>
          <w:sz w:val="22"/>
          <w:szCs w:val="22"/>
        </w:rPr>
        <w:t xml:space="preserve">, Wicked Scan, SonarQube, </w:t>
      </w:r>
      <w:proofErr w:type="spellStart"/>
      <w:r>
        <w:rPr>
          <w:rFonts w:ascii="Calibri" w:hAnsi="Calibri" w:cs="Calibri"/>
          <w:b/>
          <w:sz w:val="22"/>
          <w:szCs w:val="22"/>
        </w:rPr>
        <w:t>Anchore</w:t>
      </w:r>
      <w:proofErr w:type="spellEnd"/>
      <w:r>
        <w:rPr>
          <w:rFonts w:ascii="Calibri" w:hAnsi="Calibri" w:cs="Calibri"/>
          <w:b/>
          <w:sz w:val="22"/>
          <w:szCs w:val="22"/>
        </w:rPr>
        <w:t xml:space="preserve"> Scan, Gradle, Maven</w:t>
      </w:r>
    </w:p>
    <w:p w14:paraId="0A627D30" w14:textId="77777777" w:rsidR="00461731" w:rsidRDefault="00461731" w:rsidP="00461731">
      <w:pPr>
        <w:rPr>
          <w:rFonts w:ascii="Calibri" w:hAnsi="Calibri" w:cs="Calibri"/>
          <w:sz w:val="28"/>
          <w:szCs w:val="28"/>
        </w:rPr>
      </w:pPr>
    </w:p>
    <w:p w14:paraId="7F695687" w14:textId="58E2F82B" w:rsidR="00461731" w:rsidRPr="00AE0D03" w:rsidRDefault="00461731" w:rsidP="00461731">
      <w:pPr>
        <w:rPr>
          <w:rFonts w:ascii="Calibri" w:hAnsi="Calibri" w:cs="Calibri"/>
          <w:sz w:val="28"/>
          <w:szCs w:val="28"/>
        </w:rPr>
      </w:pPr>
      <w:r>
        <w:rPr>
          <w:rStyle w:val="yiv7690195379"/>
          <w:rFonts w:ascii="Calibri" w:hAnsi="Calibri" w:cs="Calibri"/>
          <w:i/>
          <w:iCs/>
          <w:sz w:val="22"/>
          <w:szCs w:val="22"/>
        </w:rPr>
        <w:t>Use my CI/CD, QA Test Automatio</w:t>
      </w:r>
      <w:r w:rsidR="00F20025">
        <w:rPr>
          <w:rStyle w:val="yiv7690195379"/>
          <w:rFonts w:ascii="Calibri" w:hAnsi="Calibri" w:cs="Calibri"/>
          <w:i/>
          <w:iCs/>
          <w:sz w:val="22"/>
          <w:szCs w:val="22"/>
        </w:rPr>
        <w:t>n</w:t>
      </w:r>
      <w:r>
        <w:rPr>
          <w:rStyle w:val="yiv7690195379"/>
          <w:rFonts w:ascii="Calibri" w:hAnsi="Calibri" w:cs="Calibri"/>
          <w:i/>
          <w:iCs/>
          <w:sz w:val="22"/>
          <w:szCs w:val="22"/>
        </w:rPr>
        <w:t xml:space="preserve"> knowledge to</w:t>
      </w:r>
      <w:r w:rsidR="00586318">
        <w:rPr>
          <w:rStyle w:val="yiv7690195379"/>
          <w:rFonts w:ascii="Calibri" w:hAnsi="Calibri" w:cs="Calibri"/>
          <w:i/>
          <w:iCs/>
          <w:sz w:val="22"/>
          <w:szCs w:val="22"/>
        </w:rPr>
        <w:t xml:space="preserve"> </w:t>
      </w:r>
      <w:r>
        <w:rPr>
          <w:rStyle w:val="yiv7690195379"/>
          <w:rFonts w:ascii="Calibri" w:hAnsi="Calibri" w:cs="Calibri"/>
          <w:i/>
          <w:iCs/>
          <w:sz w:val="22"/>
          <w:szCs w:val="22"/>
        </w:rPr>
        <w:t xml:space="preserve">create a process and environments for the Watson Health Imaging </w:t>
      </w:r>
      <w:r w:rsidR="00586318">
        <w:rPr>
          <w:rStyle w:val="yiv7690195379"/>
          <w:rFonts w:ascii="Calibri" w:hAnsi="Calibri" w:cs="Calibri"/>
          <w:i/>
          <w:iCs/>
          <w:sz w:val="22"/>
          <w:szCs w:val="22"/>
        </w:rPr>
        <w:t>teams</w:t>
      </w:r>
      <w:r>
        <w:rPr>
          <w:rStyle w:val="yiv7690195379"/>
          <w:rFonts w:ascii="Calibri" w:hAnsi="Calibri" w:cs="Calibri"/>
          <w:i/>
          <w:iCs/>
          <w:sz w:val="22"/>
          <w:szCs w:val="22"/>
        </w:rPr>
        <w:t>. I am teaching various classes around C</w:t>
      </w:r>
      <w:r w:rsidR="00794240">
        <w:rPr>
          <w:rStyle w:val="yiv7690195379"/>
          <w:rFonts w:ascii="Calibri" w:hAnsi="Calibri" w:cs="Calibri"/>
          <w:i/>
          <w:iCs/>
          <w:sz w:val="22"/>
          <w:szCs w:val="22"/>
        </w:rPr>
        <w:t>I</w:t>
      </w:r>
      <w:r>
        <w:rPr>
          <w:rStyle w:val="yiv7690195379"/>
          <w:rFonts w:ascii="Calibri" w:hAnsi="Calibri" w:cs="Calibri"/>
          <w:i/>
          <w:iCs/>
          <w:sz w:val="22"/>
          <w:szCs w:val="22"/>
        </w:rPr>
        <w:t>/CD and Agile methodologies</w:t>
      </w:r>
      <w:r w:rsidR="00A43095">
        <w:rPr>
          <w:rStyle w:val="yiv7690195379"/>
          <w:rFonts w:ascii="Calibri" w:hAnsi="Calibri" w:cs="Calibri"/>
          <w:i/>
          <w:iCs/>
          <w:sz w:val="22"/>
          <w:szCs w:val="22"/>
        </w:rPr>
        <w:t xml:space="preserve"> as well</w:t>
      </w:r>
      <w:r>
        <w:rPr>
          <w:rStyle w:val="yiv7690195379"/>
          <w:rFonts w:ascii="Calibri" w:hAnsi="Calibri" w:cs="Calibri"/>
          <w:i/>
          <w:iCs/>
          <w:sz w:val="22"/>
          <w:szCs w:val="22"/>
        </w:rPr>
        <w:t xml:space="preserve">. I currently support four agile squads composing of approximately eight team members each, and in the future supporting three more in regard to SDET, </w:t>
      </w:r>
      <w:proofErr w:type="spellStart"/>
      <w:r>
        <w:rPr>
          <w:rStyle w:val="yiv7690195379"/>
          <w:rFonts w:ascii="Calibri" w:hAnsi="Calibri" w:cs="Calibri"/>
          <w:i/>
          <w:iCs/>
          <w:sz w:val="22"/>
          <w:szCs w:val="22"/>
        </w:rPr>
        <w:t>Devops</w:t>
      </w:r>
      <w:proofErr w:type="spellEnd"/>
      <w:r>
        <w:rPr>
          <w:rStyle w:val="yiv7690195379"/>
          <w:rFonts w:ascii="Calibri" w:hAnsi="Calibri" w:cs="Calibri"/>
          <w:i/>
          <w:iCs/>
          <w:sz w:val="22"/>
          <w:szCs w:val="22"/>
        </w:rPr>
        <w:t xml:space="preserve"> and maintenance of product customer, development and test environments. I employ deploying to the IBM Cloud using Kubernetes, and Ansible</w:t>
      </w:r>
      <w:r w:rsidR="000303EC">
        <w:rPr>
          <w:rStyle w:val="yiv7690195379"/>
          <w:rFonts w:ascii="Calibri" w:hAnsi="Calibri" w:cs="Calibri"/>
          <w:i/>
          <w:iCs/>
          <w:sz w:val="22"/>
          <w:szCs w:val="22"/>
        </w:rPr>
        <w:t>.</w:t>
      </w:r>
    </w:p>
    <w:p w14:paraId="00DCE71D" w14:textId="77777777" w:rsidR="00472DCF" w:rsidRDefault="00472DCF" w:rsidP="00D76DFB">
      <w:pPr>
        <w:rPr>
          <w:rFonts w:ascii="Calibri" w:hAnsi="Calibri" w:cs="Calibri"/>
          <w:sz w:val="28"/>
          <w:szCs w:val="28"/>
        </w:rPr>
      </w:pPr>
    </w:p>
    <w:p w14:paraId="359B0626" w14:textId="797D9488" w:rsidR="00D76DFB" w:rsidRPr="00AE0D03" w:rsidRDefault="004D30C2" w:rsidP="00D76DFB">
      <w:pPr>
        <w:rPr>
          <w:rFonts w:ascii="Calibri" w:hAnsi="Calibri" w:cs="Calibri"/>
          <w:sz w:val="28"/>
          <w:szCs w:val="28"/>
        </w:rPr>
      </w:pPr>
      <w:r>
        <w:rPr>
          <w:rStyle w:val="yiv7690195379"/>
          <w:rFonts w:ascii="Calibri" w:hAnsi="Calibri" w:cs="Calibri"/>
          <w:i/>
          <w:iCs/>
          <w:sz w:val="22"/>
          <w:szCs w:val="22"/>
        </w:rPr>
        <w:t>Developing</w:t>
      </w:r>
      <w:r w:rsidR="003E0DD5">
        <w:rPr>
          <w:rStyle w:val="yiv7690195379"/>
          <w:rFonts w:ascii="Calibri" w:hAnsi="Calibri" w:cs="Calibri"/>
          <w:i/>
          <w:iCs/>
          <w:sz w:val="22"/>
          <w:szCs w:val="22"/>
        </w:rPr>
        <w:t xml:space="preserve"> a robust QA Automation framework using </w:t>
      </w:r>
      <w:r>
        <w:rPr>
          <w:rStyle w:val="yiv7690195379"/>
          <w:rFonts w:ascii="Calibri" w:hAnsi="Calibri" w:cs="Calibri"/>
          <w:i/>
          <w:iCs/>
          <w:sz w:val="22"/>
          <w:szCs w:val="22"/>
        </w:rPr>
        <w:t xml:space="preserve">Rest Assure, </w:t>
      </w:r>
      <w:r w:rsidR="00B96D60">
        <w:rPr>
          <w:rStyle w:val="yiv7690195379"/>
          <w:rFonts w:ascii="Calibri" w:hAnsi="Calibri" w:cs="Calibri"/>
          <w:i/>
          <w:iCs/>
          <w:sz w:val="22"/>
          <w:szCs w:val="22"/>
        </w:rPr>
        <w:t>TestNG</w:t>
      </w:r>
      <w:r w:rsidR="003E0DD5">
        <w:rPr>
          <w:rStyle w:val="yiv7690195379"/>
          <w:rFonts w:ascii="Calibri" w:hAnsi="Calibri" w:cs="Calibri"/>
          <w:i/>
          <w:iCs/>
          <w:sz w:val="22"/>
          <w:szCs w:val="22"/>
        </w:rPr>
        <w:t xml:space="preserve"> and JUnit to test </w:t>
      </w:r>
      <w:r w:rsidR="00466559">
        <w:rPr>
          <w:rStyle w:val="yiv7690195379"/>
          <w:rFonts w:ascii="Calibri" w:hAnsi="Calibri" w:cs="Calibri"/>
          <w:i/>
          <w:iCs/>
          <w:sz w:val="22"/>
          <w:szCs w:val="22"/>
        </w:rPr>
        <w:t>Web Service APIs</w:t>
      </w:r>
      <w:r w:rsidR="001F0FFD">
        <w:rPr>
          <w:rStyle w:val="yiv7690195379"/>
          <w:rFonts w:ascii="Calibri" w:hAnsi="Calibri" w:cs="Calibri"/>
          <w:i/>
          <w:iCs/>
          <w:sz w:val="22"/>
          <w:szCs w:val="22"/>
        </w:rPr>
        <w:t>.</w:t>
      </w:r>
      <w:r>
        <w:rPr>
          <w:rStyle w:val="yiv7690195379"/>
          <w:rFonts w:ascii="Calibri" w:hAnsi="Calibri" w:cs="Calibri"/>
          <w:i/>
          <w:iCs/>
          <w:sz w:val="22"/>
          <w:szCs w:val="22"/>
        </w:rPr>
        <w:t xml:space="preserve"> Use my CI/CD knowledge to create a process and environments for the Watson Health Imaging team. I am teaching various classes around C</w:t>
      </w:r>
      <w:r w:rsidR="00E426BA">
        <w:rPr>
          <w:rStyle w:val="yiv7690195379"/>
          <w:rFonts w:ascii="Calibri" w:hAnsi="Calibri" w:cs="Calibri"/>
          <w:i/>
          <w:iCs/>
          <w:sz w:val="22"/>
          <w:szCs w:val="22"/>
        </w:rPr>
        <w:t>I</w:t>
      </w:r>
      <w:r>
        <w:rPr>
          <w:rStyle w:val="yiv7690195379"/>
          <w:rFonts w:ascii="Calibri" w:hAnsi="Calibri" w:cs="Calibri"/>
          <w:i/>
          <w:iCs/>
          <w:sz w:val="22"/>
          <w:szCs w:val="22"/>
        </w:rPr>
        <w:t>/CD and Agile methodologies.</w:t>
      </w:r>
    </w:p>
    <w:p w14:paraId="0929A91E" w14:textId="77777777" w:rsidR="00915B36" w:rsidRPr="00AE0D03" w:rsidRDefault="00915B36" w:rsidP="00915B36">
      <w:pPr>
        <w:pBdr>
          <w:bottom w:val="single" w:sz="8" w:space="2" w:color="000000"/>
        </w:pBdr>
        <w:rPr>
          <w:rFonts w:ascii="Calibri" w:hAnsi="Calibri" w:cs="Calibri"/>
          <w:sz w:val="22"/>
          <w:szCs w:val="22"/>
        </w:rPr>
      </w:pPr>
    </w:p>
    <w:p w14:paraId="1747A5A4" w14:textId="77777777" w:rsidR="00D76DFB" w:rsidRPr="00AE0D03" w:rsidRDefault="00D76DFB">
      <w:pPr>
        <w:rPr>
          <w:rFonts w:ascii="Calibri" w:hAnsi="Calibri" w:cs="Calibri"/>
          <w:sz w:val="28"/>
          <w:szCs w:val="28"/>
        </w:rPr>
      </w:pPr>
    </w:p>
    <w:p w14:paraId="32AA4E9C" w14:textId="07BFCA63" w:rsidR="00856560" w:rsidRPr="00AE0D03" w:rsidRDefault="00856560">
      <w:pPr>
        <w:rPr>
          <w:rFonts w:ascii="Calibri" w:hAnsi="Calibri" w:cs="Calibri"/>
          <w:i/>
          <w:sz w:val="22"/>
          <w:szCs w:val="22"/>
        </w:rPr>
      </w:pPr>
      <w:r w:rsidRPr="00AE0D03">
        <w:rPr>
          <w:rFonts w:ascii="Calibri" w:hAnsi="Calibri" w:cs="Calibri"/>
          <w:b/>
          <w:sz w:val="26"/>
          <w:szCs w:val="26"/>
        </w:rPr>
        <w:t xml:space="preserve">IBM </w:t>
      </w:r>
      <w:r w:rsidR="00A12B32">
        <w:rPr>
          <w:rFonts w:ascii="Calibri" w:hAnsi="Calibri" w:cs="Calibri"/>
          <w:b/>
          <w:sz w:val="26"/>
          <w:szCs w:val="26"/>
        </w:rPr>
        <w:t>–</w:t>
      </w:r>
      <w:r w:rsidRPr="00AE0D03">
        <w:rPr>
          <w:rFonts w:ascii="Calibri" w:hAnsi="Calibri" w:cs="Calibri"/>
          <w:b/>
          <w:sz w:val="26"/>
          <w:szCs w:val="26"/>
        </w:rPr>
        <w:t xml:space="preserve"> Watson</w:t>
      </w:r>
      <w:r w:rsidR="00A12B32">
        <w:rPr>
          <w:rFonts w:ascii="Calibri" w:hAnsi="Calibri" w:cs="Calibri"/>
          <w:b/>
          <w:sz w:val="26"/>
          <w:szCs w:val="26"/>
        </w:rPr>
        <w:t xml:space="preserve"> Core</w:t>
      </w:r>
      <w:r w:rsidRPr="00AE0D03">
        <w:rPr>
          <w:rFonts w:ascii="Calibri" w:hAnsi="Calibri" w:cs="Calibri"/>
          <w:sz w:val="22"/>
          <w:szCs w:val="22"/>
        </w:rPr>
        <w:tab/>
        <w:t xml:space="preserve"> </w:t>
      </w:r>
      <w:r w:rsidRPr="00AE0D03">
        <w:rPr>
          <w:rFonts w:ascii="Calibri" w:hAnsi="Calibri" w:cs="Calibri"/>
          <w:sz w:val="22"/>
          <w:szCs w:val="22"/>
        </w:rPr>
        <w:tab/>
      </w:r>
      <w:r w:rsidRPr="00AE0D03">
        <w:rPr>
          <w:rFonts w:ascii="Calibri" w:hAnsi="Calibri" w:cs="Calibri"/>
          <w:sz w:val="22"/>
          <w:szCs w:val="22"/>
        </w:rPr>
        <w:tab/>
      </w:r>
      <w:r w:rsidR="00925968">
        <w:rPr>
          <w:rFonts w:ascii="Calibri" w:hAnsi="Calibri" w:cs="Calibri"/>
          <w:sz w:val="22"/>
          <w:szCs w:val="22"/>
        </w:rPr>
        <w:tab/>
      </w:r>
      <w:r w:rsidRPr="00AE0D03">
        <w:rPr>
          <w:rFonts w:ascii="Calibri" w:hAnsi="Calibri" w:cs="Calibri"/>
          <w:sz w:val="22"/>
          <w:szCs w:val="22"/>
        </w:rPr>
        <w:t>Littleton, M</w:t>
      </w:r>
      <w:r w:rsidR="00925968">
        <w:rPr>
          <w:rFonts w:ascii="Calibri" w:hAnsi="Calibri" w:cs="Calibri"/>
          <w:sz w:val="22"/>
          <w:szCs w:val="22"/>
        </w:rPr>
        <w:t>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April 2015– </w:t>
      </w:r>
      <w:r w:rsidR="00E763DE">
        <w:rPr>
          <w:rFonts w:ascii="Calibri" w:hAnsi="Calibri" w:cs="Calibri"/>
          <w:sz w:val="22"/>
          <w:szCs w:val="22"/>
        </w:rPr>
        <w:t>Oct. 2016</w:t>
      </w:r>
    </w:p>
    <w:p w14:paraId="4A967BD5" w14:textId="740305FC" w:rsidR="00856560" w:rsidRPr="00AE0D03" w:rsidRDefault="00D92838">
      <w:pPr>
        <w:rPr>
          <w:rFonts w:ascii="Calibri" w:eastAsia="Times New Roman" w:hAnsi="Calibri" w:cs="Calibri"/>
          <w:b/>
        </w:rPr>
      </w:pPr>
      <w:r>
        <w:rPr>
          <w:rFonts w:ascii="Calibri" w:hAnsi="Calibri" w:cs="Calibri"/>
          <w:i/>
          <w:sz w:val="22"/>
          <w:szCs w:val="22"/>
        </w:rPr>
        <w:t>CI/CD</w:t>
      </w:r>
      <w:r w:rsidR="00856560" w:rsidRPr="00AE0D03">
        <w:rPr>
          <w:rFonts w:ascii="Calibri" w:hAnsi="Calibri" w:cs="Calibri"/>
          <w:i/>
          <w:sz w:val="22"/>
          <w:szCs w:val="22"/>
        </w:rPr>
        <w:t xml:space="preserve"> - QA Automation Engineer</w:t>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hyperlink r:id="rId7" w:history="1">
        <w:r w:rsidR="00856560" w:rsidRPr="00AE0D03">
          <w:rPr>
            <w:rStyle w:val="Hyperlink"/>
            <w:rFonts w:ascii="Calibri" w:hAnsi="Calibri" w:cs="Calibri"/>
          </w:rPr>
          <w:t>IBM Watson</w:t>
        </w:r>
      </w:hyperlink>
    </w:p>
    <w:p w14:paraId="0A1966F6" w14:textId="77777777" w:rsidR="00856560" w:rsidRPr="00AE0D03" w:rsidRDefault="00856560">
      <w:pPr>
        <w:rPr>
          <w:rFonts w:ascii="Calibri" w:hAnsi="Calibri" w:cs="Calibri"/>
          <w:sz w:val="28"/>
          <w:szCs w:val="28"/>
        </w:rPr>
      </w:pPr>
      <w:r w:rsidRPr="00AE0D03">
        <w:rPr>
          <w:rFonts w:ascii="Calibri" w:eastAsia="Times New Roman" w:hAnsi="Calibri" w:cs="Calibri"/>
          <w:b/>
        </w:rPr>
        <w:t>Contractor</w:t>
      </w:r>
      <w:r w:rsidRPr="00AE0D03">
        <w:rPr>
          <w:rFonts w:ascii="Calibri" w:eastAsia="Times New Roman" w:hAnsi="Calibri" w:cs="Calibri"/>
          <w:b/>
          <w:sz w:val="28"/>
          <w:szCs w:val="28"/>
        </w:rPr>
        <w:t xml:space="preserve"> - </w:t>
      </w:r>
      <w:proofErr w:type="spellStart"/>
      <w:r w:rsidRPr="00AE0D03">
        <w:rPr>
          <w:rFonts w:ascii="Calibri" w:eastAsia="Times New Roman" w:hAnsi="Calibri" w:cs="Calibri"/>
          <w:b/>
          <w:sz w:val="22"/>
          <w:szCs w:val="22"/>
        </w:rPr>
        <w:t>NewGen</w:t>
      </w:r>
      <w:proofErr w:type="spellEnd"/>
    </w:p>
    <w:p w14:paraId="0B8F90E9" w14:textId="77777777" w:rsidR="00856560" w:rsidRPr="00AE0D03" w:rsidRDefault="00856560">
      <w:pPr>
        <w:rPr>
          <w:rFonts w:ascii="Calibri" w:hAnsi="Calibri" w:cs="Calibri"/>
          <w:sz w:val="28"/>
          <w:szCs w:val="28"/>
        </w:rPr>
      </w:pPr>
    </w:p>
    <w:p w14:paraId="1DB6EE33" w14:textId="77777777" w:rsidR="00856560" w:rsidRPr="00AE0D03" w:rsidRDefault="00856560">
      <w:pPr>
        <w:rPr>
          <w:rFonts w:ascii="Calibri" w:hAnsi="Calibri" w:cs="Calibri"/>
          <w:sz w:val="28"/>
          <w:szCs w:val="28"/>
        </w:rPr>
      </w:pPr>
      <w:r w:rsidRPr="00AE0D03">
        <w:rPr>
          <w:rFonts w:ascii="Calibri" w:eastAsia="Times New Roman" w:hAnsi="Calibri" w:cs="Calibri"/>
          <w:b/>
          <w:sz w:val="22"/>
          <w:szCs w:val="22"/>
        </w:rPr>
        <w:t>Skills Utilized: Jenkins,</w:t>
      </w:r>
      <w:r w:rsidR="0030431B">
        <w:rPr>
          <w:rFonts w:ascii="Calibri" w:hAnsi="Calibri" w:cs="Calibri"/>
          <w:b/>
          <w:sz w:val="22"/>
          <w:szCs w:val="22"/>
        </w:rPr>
        <w:t xml:space="preserve"> Java, Groovy, B</w:t>
      </w:r>
      <w:r w:rsidRPr="00AE0D03">
        <w:rPr>
          <w:rFonts w:ascii="Calibri" w:hAnsi="Calibri" w:cs="Calibri"/>
          <w:b/>
          <w:sz w:val="22"/>
          <w:szCs w:val="22"/>
        </w:rPr>
        <w:t xml:space="preserve">ash, Linux, Agile, Eclipse, </w:t>
      </w:r>
      <w:proofErr w:type="spellStart"/>
      <w:r w:rsidRPr="00AE0D03">
        <w:rPr>
          <w:rFonts w:ascii="Calibri" w:hAnsi="Calibri" w:cs="Calibri"/>
          <w:b/>
          <w:sz w:val="22"/>
          <w:szCs w:val="22"/>
        </w:rPr>
        <w:t>Intellij</w:t>
      </w:r>
      <w:proofErr w:type="spellEnd"/>
      <w:r w:rsidRPr="00AE0D03">
        <w:rPr>
          <w:rFonts w:ascii="Calibri" w:hAnsi="Calibri" w:cs="Calibri"/>
          <w:b/>
          <w:sz w:val="22"/>
          <w:szCs w:val="22"/>
        </w:rPr>
        <w:t>, SQL, RTC, Git</w:t>
      </w:r>
      <w:r w:rsidR="00472DCF">
        <w:rPr>
          <w:rFonts w:ascii="Calibri" w:hAnsi="Calibri" w:cs="Calibri"/>
          <w:b/>
          <w:sz w:val="22"/>
          <w:szCs w:val="22"/>
        </w:rPr>
        <w:t>Hub</w:t>
      </w:r>
    </w:p>
    <w:p w14:paraId="0DDCCCCF" w14:textId="77777777" w:rsidR="00856560" w:rsidRPr="00AE0D03" w:rsidRDefault="00856560">
      <w:pPr>
        <w:rPr>
          <w:rFonts w:ascii="Calibri" w:hAnsi="Calibri" w:cs="Calibri"/>
          <w:sz w:val="28"/>
          <w:szCs w:val="28"/>
        </w:rPr>
      </w:pPr>
    </w:p>
    <w:p w14:paraId="6AA9D01A" w14:textId="252A13DA" w:rsidR="00856560" w:rsidRPr="00AE0D03" w:rsidRDefault="004D30C2">
      <w:pPr>
        <w:rPr>
          <w:rFonts w:ascii="Calibri" w:hAnsi="Calibri" w:cs="Calibri"/>
        </w:rPr>
      </w:pPr>
      <w:r>
        <w:rPr>
          <w:rStyle w:val="yiv7690195379"/>
          <w:rFonts w:ascii="Calibri" w:hAnsi="Calibri" w:cs="Calibri"/>
          <w:i/>
          <w:iCs/>
          <w:sz w:val="22"/>
          <w:szCs w:val="22"/>
        </w:rPr>
        <w:t>I</w:t>
      </w:r>
      <w:r w:rsidR="00856560" w:rsidRPr="00AE0D03">
        <w:rPr>
          <w:rStyle w:val="yiv7690195379"/>
          <w:rFonts w:ascii="Calibri" w:hAnsi="Calibri" w:cs="Calibri"/>
          <w:i/>
          <w:iCs/>
          <w:sz w:val="22"/>
          <w:szCs w:val="22"/>
        </w:rPr>
        <w:t xml:space="preserve">nvolved testing applications for the IBM Watson project. I focused mainly on </w:t>
      </w:r>
      <w:proofErr w:type="spellStart"/>
      <w:r w:rsidR="00F20025">
        <w:rPr>
          <w:rStyle w:val="yiv7690195379"/>
          <w:rFonts w:ascii="Calibri" w:hAnsi="Calibri" w:cs="Calibri"/>
          <w:i/>
          <w:iCs/>
          <w:sz w:val="22"/>
          <w:szCs w:val="22"/>
        </w:rPr>
        <w:t>TestOps</w:t>
      </w:r>
      <w:proofErr w:type="spellEnd"/>
      <w:r w:rsidR="00F20025">
        <w:rPr>
          <w:rStyle w:val="yiv7690195379"/>
          <w:rFonts w:ascii="Calibri" w:hAnsi="Calibri" w:cs="Calibri"/>
          <w:i/>
          <w:iCs/>
          <w:sz w:val="22"/>
          <w:szCs w:val="22"/>
        </w:rPr>
        <w:t xml:space="preserve"> for </w:t>
      </w:r>
      <w:proofErr w:type="spellStart"/>
      <w:r w:rsidR="00F20025">
        <w:rPr>
          <w:rStyle w:val="yiv7690195379"/>
          <w:rFonts w:ascii="Calibri" w:hAnsi="Calibri" w:cs="Calibri"/>
          <w:i/>
          <w:iCs/>
          <w:sz w:val="22"/>
          <w:szCs w:val="22"/>
        </w:rPr>
        <w:t>Waston</w:t>
      </w:r>
      <w:proofErr w:type="spellEnd"/>
      <w:r w:rsidR="00F20025">
        <w:rPr>
          <w:rStyle w:val="yiv7690195379"/>
          <w:rFonts w:ascii="Calibri" w:hAnsi="Calibri" w:cs="Calibri"/>
          <w:i/>
          <w:iCs/>
          <w:sz w:val="22"/>
          <w:szCs w:val="22"/>
        </w:rPr>
        <w:t xml:space="preserve"> Core and </w:t>
      </w:r>
      <w:r w:rsidR="00856560" w:rsidRPr="00AE0D03">
        <w:rPr>
          <w:rStyle w:val="yiv7690195379"/>
          <w:rFonts w:ascii="Calibri" w:hAnsi="Calibri" w:cs="Calibri"/>
          <w:i/>
          <w:iCs/>
          <w:sz w:val="22"/>
          <w:szCs w:val="22"/>
        </w:rPr>
        <w:t>QA automation of the REST API's within the application</w:t>
      </w:r>
      <w:r w:rsidR="00F20025">
        <w:rPr>
          <w:rStyle w:val="yiv7690195379"/>
          <w:rFonts w:ascii="Calibri" w:hAnsi="Calibri" w:cs="Calibri"/>
          <w:i/>
          <w:iCs/>
          <w:sz w:val="22"/>
          <w:szCs w:val="22"/>
        </w:rPr>
        <w:t>s</w:t>
      </w:r>
      <w:r w:rsidR="00856560" w:rsidRPr="00AE0D03">
        <w:rPr>
          <w:rStyle w:val="yiv7690195379"/>
          <w:rFonts w:ascii="Calibri" w:hAnsi="Calibri" w:cs="Calibri"/>
          <w:i/>
          <w:iCs/>
          <w:sz w:val="22"/>
          <w:szCs w:val="22"/>
        </w:rPr>
        <w:t>. I used custom java API's to thoroughly test over 20 micro services in a short amount of time</w:t>
      </w:r>
      <w:r>
        <w:rPr>
          <w:rStyle w:val="yiv7690195379"/>
          <w:rFonts w:ascii="Calibri" w:hAnsi="Calibri" w:cs="Calibri"/>
          <w:i/>
          <w:iCs/>
          <w:sz w:val="22"/>
          <w:szCs w:val="22"/>
        </w:rPr>
        <w:t>.</w:t>
      </w:r>
    </w:p>
    <w:p w14:paraId="0FA16A69" w14:textId="77777777" w:rsidR="00856560" w:rsidRPr="00AE0D03" w:rsidRDefault="00856560">
      <w:pPr>
        <w:rPr>
          <w:rFonts w:ascii="Calibri" w:hAnsi="Calibri" w:cs="Calibri"/>
        </w:rPr>
      </w:pPr>
    </w:p>
    <w:p w14:paraId="3E7C0660" w14:textId="3863D8DC" w:rsidR="00856560" w:rsidRPr="00AE0D03" w:rsidRDefault="00856560">
      <w:pPr>
        <w:rPr>
          <w:rFonts w:ascii="Calibri" w:hAnsi="Calibri" w:cs="Calibri"/>
          <w:sz w:val="28"/>
          <w:szCs w:val="28"/>
        </w:rPr>
      </w:pPr>
      <w:r w:rsidRPr="00AE0D03">
        <w:rPr>
          <w:rStyle w:val="yiv7690195379"/>
          <w:rFonts w:ascii="Calibri" w:hAnsi="Calibri" w:cs="Calibri"/>
          <w:i/>
          <w:iCs/>
          <w:sz w:val="22"/>
          <w:szCs w:val="22"/>
        </w:rPr>
        <w:t xml:space="preserve">I spent my first 10 months as a </w:t>
      </w:r>
      <w:r w:rsidR="004D30C2">
        <w:rPr>
          <w:rStyle w:val="yiv7690195379"/>
          <w:rFonts w:ascii="Calibri" w:hAnsi="Calibri" w:cs="Calibri"/>
          <w:i/>
          <w:iCs/>
          <w:sz w:val="22"/>
          <w:szCs w:val="22"/>
        </w:rPr>
        <w:t>CI</w:t>
      </w:r>
      <w:r w:rsidR="00090CD3">
        <w:rPr>
          <w:rStyle w:val="yiv7690195379"/>
          <w:rFonts w:ascii="Calibri" w:hAnsi="Calibri" w:cs="Calibri"/>
          <w:i/>
          <w:iCs/>
          <w:sz w:val="22"/>
          <w:szCs w:val="22"/>
        </w:rPr>
        <w:t>/CD</w:t>
      </w:r>
      <w:r w:rsidRPr="00AE0D03">
        <w:rPr>
          <w:rStyle w:val="yiv7690195379"/>
          <w:rFonts w:ascii="Calibri" w:hAnsi="Calibri" w:cs="Calibri"/>
          <w:i/>
          <w:iCs/>
          <w:sz w:val="22"/>
          <w:szCs w:val="22"/>
        </w:rPr>
        <w:t xml:space="preserve">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w:t>
      </w:r>
      <w:r w:rsidR="000C0E0A" w:rsidRPr="00AE0D03">
        <w:rPr>
          <w:rStyle w:val="yiv7690195379"/>
          <w:rFonts w:ascii="Calibri" w:hAnsi="Calibri" w:cs="Calibri"/>
          <w:i/>
          <w:iCs/>
          <w:sz w:val="22"/>
          <w:szCs w:val="22"/>
        </w:rPr>
        <w:t>three-week</w:t>
      </w:r>
      <w:r w:rsidRPr="00AE0D03">
        <w:rPr>
          <w:rStyle w:val="yiv7690195379"/>
          <w:rFonts w:ascii="Calibri" w:hAnsi="Calibri" w:cs="Calibri"/>
          <w:i/>
          <w:iCs/>
          <w:sz w:val="22"/>
          <w:szCs w:val="22"/>
        </w:rPr>
        <w:t xml:space="preserve"> sprint for the review of the Daily Regressions.</w:t>
      </w:r>
    </w:p>
    <w:p w14:paraId="26B7CD8F" w14:textId="77777777" w:rsidR="00705D76" w:rsidRPr="00AE0D03" w:rsidRDefault="00705D76" w:rsidP="00705D76">
      <w:pPr>
        <w:pBdr>
          <w:bottom w:val="single" w:sz="8" w:space="2" w:color="000000"/>
        </w:pBdr>
        <w:rPr>
          <w:rFonts w:ascii="Calibri" w:hAnsi="Calibri" w:cs="Calibri"/>
          <w:sz w:val="22"/>
          <w:szCs w:val="22"/>
        </w:rPr>
      </w:pPr>
    </w:p>
    <w:p w14:paraId="192493B9" w14:textId="77777777" w:rsidR="001D70B1" w:rsidRPr="00AE0D03" w:rsidRDefault="001D70B1">
      <w:pPr>
        <w:rPr>
          <w:rFonts w:ascii="Calibri" w:hAnsi="Calibri" w:cs="Calibri"/>
          <w:sz w:val="28"/>
          <w:szCs w:val="28"/>
        </w:rPr>
      </w:pPr>
    </w:p>
    <w:p w14:paraId="2B43CE4A" w14:textId="62B85DB5" w:rsidR="00856560" w:rsidRPr="00AE0D03" w:rsidRDefault="00856560">
      <w:pPr>
        <w:rPr>
          <w:rFonts w:ascii="Calibri" w:hAnsi="Calibri" w:cs="Calibri"/>
          <w:i/>
          <w:sz w:val="22"/>
          <w:szCs w:val="22"/>
        </w:rPr>
      </w:pPr>
      <w:r w:rsidRPr="00AE0D03">
        <w:rPr>
          <w:rFonts w:ascii="Calibri" w:hAnsi="Calibri" w:cs="Calibri"/>
          <w:b/>
          <w:sz w:val="26"/>
          <w:szCs w:val="26"/>
        </w:rPr>
        <w:t>Scholastic</w:t>
      </w:r>
      <w:r w:rsidRPr="00AE0D03">
        <w:rPr>
          <w:rFonts w:ascii="Calibri" w:hAnsi="Calibri" w:cs="Calibri"/>
          <w:b/>
          <w:sz w:val="26"/>
          <w:szCs w:val="26"/>
        </w:rPr>
        <w:tab/>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r>
      <w:r w:rsidR="00925968">
        <w:rPr>
          <w:rFonts w:ascii="Calibri" w:hAnsi="Calibri" w:cs="Calibri"/>
          <w:sz w:val="22"/>
          <w:szCs w:val="22"/>
        </w:rPr>
        <w:tab/>
        <w:t>Watertown, MA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Sept 2014– March 2015</w:t>
      </w:r>
    </w:p>
    <w:p w14:paraId="634DBB8E" w14:textId="77777777" w:rsidR="00856560" w:rsidRPr="00AE0D03" w:rsidRDefault="00856560">
      <w:pPr>
        <w:rPr>
          <w:rFonts w:ascii="Calibri" w:eastAsia="Times New Roman" w:hAnsi="Calibri" w:cs="Calibri"/>
          <w:b/>
        </w:rPr>
      </w:pPr>
      <w:r w:rsidRPr="00AE0D03">
        <w:rPr>
          <w:rFonts w:ascii="Calibri" w:hAnsi="Calibri" w:cs="Calibri"/>
          <w:i/>
          <w:sz w:val="22"/>
          <w:szCs w:val="22"/>
        </w:rPr>
        <w:t>Lead QA Engineer</w:t>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sz w:val="22"/>
          <w:szCs w:val="22"/>
        </w:rPr>
        <w:tab/>
      </w:r>
      <w:r w:rsidRPr="00AE0D03">
        <w:rPr>
          <w:rFonts w:ascii="Calibri" w:hAnsi="Calibri" w:cs="Calibri"/>
          <w:sz w:val="22"/>
          <w:szCs w:val="22"/>
        </w:rPr>
        <w:tab/>
      </w:r>
      <w:hyperlink r:id="rId8" w:history="1">
        <w:r w:rsidRPr="00AE0D03">
          <w:rPr>
            <w:rStyle w:val="Hyperlink"/>
            <w:rFonts w:ascii="Calibri" w:hAnsi="Calibri" w:cs="Calibri"/>
            <w:sz w:val="22"/>
            <w:szCs w:val="22"/>
          </w:rPr>
          <w:t>Scholastic</w:t>
        </w:r>
      </w:hyperlink>
    </w:p>
    <w:p w14:paraId="38212C26" w14:textId="77777777" w:rsidR="00856560" w:rsidRPr="00AE0D03" w:rsidRDefault="00856560">
      <w:pPr>
        <w:rPr>
          <w:rFonts w:ascii="Calibri" w:hAnsi="Calibri" w:cs="Calibri"/>
          <w:sz w:val="28"/>
          <w:szCs w:val="28"/>
        </w:rPr>
      </w:pPr>
      <w:r w:rsidRPr="00AE0D03">
        <w:rPr>
          <w:rFonts w:ascii="Calibri" w:eastAsia="Times New Roman" w:hAnsi="Calibri" w:cs="Calibri"/>
          <w:b/>
        </w:rPr>
        <w:t>Contractor</w:t>
      </w:r>
      <w:r w:rsidRPr="00AE0D03">
        <w:rPr>
          <w:rFonts w:ascii="Calibri" w:eastAsia="Times New Roman" w:hAnsi="Calibri" w:cs="Calibri"/>
          <w:b/>
          <w:sz w:val="28"/>
          <w:szCs w:val="28"/>
        </w:rPr>
        <w:t xml:space="preserve"> – </w:t>
      </w:r>
      <w:r w:rsidRPr="00AE0D03">
        <w:rPr>
          <w:rFonts w:ascii="Calibri" w:eastAsia="Times New Roman" w:hAnsi="Calibri" w:cs="Calibri"/>
          <w:b/>
          <w:sz w:val="22"/>
          <w:szCs w:val="22"/>
        </w:rPr>
        <w:t>Addison Group</w:t>
      </w:r>
    </w:p>
    <w:p w14:paraId="6BA7876B" w14:textId="77777777" w:rsidR="00856560" w:rsidRPr="00AE0D03" w:rsidRDefault="00856560">
      <w:pPr>
        <w:rPr>
          <w:rFonts w:ascii="Calibri" w:hAnsi="Calibri" w:cs="Calibri"/>
          <w:sz w:val="28"/>
          <w:szCs w:val="28"/>
        </w:rPr>
      </w:pPr>
    </w:p>
    <w:p w14:paraId="1502F701" w14:textId="77777777" w:rsidR="00856560" w:rsidRPr="00AE0D03" w:rsidRDefault="00856560">
      <w:pPr>
        <w:rPr>
          <w:rFonts w:ascii="Calibri" w:hAnsi="Calibri" w:cs="Calibri"/>
        </w:rPr>
      </w:pPr>
      <w:r w:rsidRPr="00AE0D03">
        <w:rPr>
          <w:rFonts w:ascii="Calibri" w:eastAsia="Times New Roman" w:hAnsi="Calibri" w:cs="Calibri"/>
          <w:b/>
          <w:sz w:val="22"/>
          <w:szCs w:val="22"/>
        </w:rPr>
        <w:t>Skills Utilized:</w:t>
      </w:r>
      <w:r w:rsidRPr="00AE0D03">
        <w:rPr>
          <w:rFonts w:ascii="Calibri" w:hAnsi="Calibri" w:cs="Calibri"/>
          <w:b/>
          <w:sz w:val="22"/>
          <w:szCs w:val="22"/>
        </w:rPr>
        <w:t xml:space="preserve"> JMeter, Java, Agile, Xml, Eclipse, SQL, Git, Linux, JIRA, Confluence, HP Quality Center </w:t>
      </w:r>
    </w:p>
    <w:p w14:paraId="2DCAA0D4" w14:textId="77777777" w:rsidR="00856560" w:rsidRPr="00AE0D03" w:rsidRDefault="00856560">
      <w:pPr>
        <w:rPr>
          <w:rFonts w:ascii="Calibri" w:hAnsi="Calibri" w:cs="Calibri"/>
        </w:rPr>
      </w:pPr>
    </w:p>
    <w:p w14:paraId="5188B916" w14:textId="2CF3DB7F" w:rsidR="00856560" w:rsidRPr="00AE0D03" w:rsidRDefault="00856560">
      <w:pPr>
        <w:rPr>
          <w:rFonts w:ascii="Calibri" w:hAnsi="Calibri" w:cs="Calibri"/>
          <w:sz w:val="28"/>
          <w:szCs w:val="28"/>
        </w:rPr>
      </w:pPr>
      <w:r w:rsidRPr="00AE0D03">
        <w:rPr>
          <w:rStyle w:val="yiv7690195379"/>
          <w:rFonts w:ascii="Calibri" w:hAnsi="Calibri" w:cs="Calibri"/>
          <w:i/>
          <w:iCs/>
          <w:sz w:val="22"/>
          <w:szCs w:val="22"/>
        </w:rPr>
        <w:t>Lead QA Engineer of a few teams for Scent 2.0 Plat</w:t>
      </w:r>
      <w:r w:rsidR="00AE0D03" w:rsidRPr="00AE0D03">
        <w:rPr>
          <w:rStyle w:val="yiv7690195379"/>
          <w:rFonts w:ascii="Calibri" w:hAnsi="Calibri" w:cs="Calibri"/>
          <w:i/>
          <w:iCs/>
          <w:sz w:val="22"/>
          <w:szCs w:val="22"/>
        </w:rPr>
        <w:t xml:space="preserve">form. Designed and implemented </w:t>
      </w:r>
      <w:r w:rsidRPr="00AE0D03">
        <w:rPr>
          <w:rStyle w:val="yiv7690195379"/>
          <w:rFonts w:ascii="Calibri" w:hAnsi="Calibri" w:cs="Calibri"/>
          <w:i/>
          <w:iCs/>
          <w:sz w:val="22"/>
          <w:szCs w:val="22"/>
        </w:rPr>
        <w:t>a JMeter test framework to test various web services for the new Scen</w:t>
      </w:r>
      <w:r w:rsidR="00AE0D03" w:rsidRPr="00AE0D03">
        <w:rPr>
          <w:rStyle w:val="yiv7690195379"/>
          <w:rFonts w:ascii="Calibri" w:hAnsi="Calibri" w:cs="Calibri"/>
          <w:i/>
          <w:iCs/>
          <w:sz w:val="22"/>
          <w:szCs w:val="22"/>
        </w:rPr>
        <w:t>t 2.0 Core Platform. Learned TDD and AT</w:t>
      </w:r>
      <w:r w:rsidRPr="00AE0D03">
        <w:rPr>
          <w:rStyle w:val="yiv7690195379"/>
          <w:rFonts w:ascii="Calibri" w:hAnsi="Calibri" w:cs="Calibri"/>
          <w:i/>
          <w:iCs/>
          <w:sz w:val="22"/>
          <w:szCs w:val="22"/>
        </w:rPr>
        <w:t>DD metho</w:t>
      </w:r>
      <w:r w:rsidR="004D30C2">
        <w:rPr>
          <w:rStyle w:val="yiv7690195379"/>
          <w:rFonts w:ascii="Calibri" w:hAnsi="Calibri" w:cs="Calibri"/>
          <w:i/>
          <w:iCs/>
          <w:sz w:val="22"/>
          <w:szCs w:val="22"/>
        </w:rPr>
        <w:t xml:space="preserve">dologies using Junit </w:t>
      </w:r>
      <w:r w:rsidRPr="00AE0D03">
        <w:rPr>
          <w:rStyle w:val="yiv7690195379"/>
          <w:rFonts w:ascii="Calibri" w:hAnsi="Calibri" w:cs="Calibri"/>
          <w:i/>
          <w:iCs/>
          <w:sz w:val="22"/>
          <w:szCs w:val="22"/>
        </w:rPr>
        <w:t>and JMeter. Created test cases for defects in the SAM product line and tested them. Executed regressio</w:t>
      </w:r>
      <w:r w:rsidR="00AE0D03" w:rsidRPr="00AE0D03">
        <w:rPr>
          <w:rStyle w:val="yiv7690195379"/>
          <w:rFonts w:ascii="Calibri" w:hAnsi="Calibri" w:cs="Calibri"/>
          <w:i/>
          <w:iCs/>
          <w:sz w:val="22"/>
          <w:szCs w:val="22"/>
        </w:rPr>
        <w:t>n testing for SAM product line and r</w:t>
      </w:r>
      <w:r w:rsidRPr="00AE0D03">
        <w:rPr>
          <w:rStyle w:val="yiv7690195379"/>
          <w:rFonts w:ascii="Calibri" w:hAnsi="Calibri" w:cs="Calibri"/>
          <w:i/>
          <w:iCs/>
          <w:sz w:val="22"/>
          <w:szCs w:val="22"/>
        </w:rPr>
        <w:t xml:space="preserve">egression tested various products. </w:t>
      </w:r>
    </w:p>
    <w:p w14:paraId="5613116E" w14:textId="77777777" w:rsidR="00915B36" w:rsidRPr="00AE0D03" w:rsidRDefault="00915B36" w:rsidP="00915B36">
      <w:pPr>
        <w:pBdr>
          <w:bottom w:val="single" w:sz="8" w:space="2" w:color="000000"/>
        </w:pBdr>
        <w:rPr>
          <w:rFonts w:ascii="Calibri" w:hAnsi="Calibri" w:cs="Calibri"/>
          <w:sz w:val="22"/>
          <w:szCs w:val="22"/>
        </w:rPr>
      </w:pPr>
    </w:p>
    <w:p w14:paraId="05315331" w14:textId="77777777" w:rsidR="00856560" w:rsidRPr="00AE0D03" w:rsidRDefault="00856560">
      <w:pPr>
        <w:rPr>
          <w:rFonts w:ascii="Calibri" w:hAnsi="Calibri" w:cs="Calibri"/>
          <w:sz w:val="28"/>
          <w:szCs w:val="28"/>
        </w:rPr>
      </w:pPr>
    </w:p>
    <w:p w14:paraId="50513C3E" w14:textId="1F8880BA" w:rsidR="00856560" w:rsidRPr="00AE0D03" w:rsidRDefault="00856560">
      <w:pPr>
        <w:rPr>
          <w:rFonts w:ascii="Calibri" w:hAnsi="Calibri" w:cs="Calibri"/>
          <w:i/>
          <w:sz w:val="22"/>
          <w:szCs w:val="22"/>
        </w:rPr>
      </w:pPr>
      <w:r w:rsidRPr="00AE0D03">
        <w:rPr>
          <w:rFonts w:ascii="Calibri" w:hAnsi="Calibri" w:cs="Calibri"/>
          <w:b/>
          <w:sz w:val="22"/>
          <w:szCs w:val="22"/>
        </w:rPr>
        <w:lastRenderedPageBreak/>
        <w:t>Health</w:t>
      </w:r>
      <w:r w:rsidR="00DF389B">
        <w:rPr>
          <w:rFonts w:ascii="Calibri" w:hAnsi="Calibri" w:cs="Calibri"/>
          <w:b/>
          <w:sz w:val="22"/>
          <w:szCs w:val="22"/>
        </w:rPr>
        <w:t xml:space="preserve"> </w:t>
      </w:r>
      <w:r w:rsidRPr="00AE0D03">
        <w:rPr>
          <w:rFonts w:ascii="Calibri" w:hAnsi="Calibri" w:cs="Calibri"/>
          <w:b/>
          <w:sz w:val="22"/>
          <w:szCs w:val="22"/>
        </w:rPr>
        <w:t>Edge</w:t>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r>
      <w:r w:rsidR="00925968">
        <w:rPr>
          <w:rFonts w:ascii="Calibri" w:hAnsi="Calibri" w:cs="Calibri"/>
          <w:sz w:val="22"/>
          <w:szCs w:val="22"/>
        </w:rPr>
        <w:tab/>
      </w:r>
      <w:r w:rsidR="00925968">
        <w:rPr>
          <w:rFonts w:ascii="Calibri" w:hAnsi="Calibri" w:cs="Calibri"/>
          <w:sz w:val="22"/>
          <w:szCs w:val="22"/>
        </w:rPr>
        <w:tab/>
        <w:t>Burlington, MA</w:t>
      </w:r>
      <w:r w:rsidR="00925968">
        <w:rPr>
          <w:rFonts w:ascii="Calibri" w:hAnsi="Calibri" w:cs="Calibri"/>
          <w:sz w:val="22"/>
          <w:szCs w:val="22"/>
        </w:rPr>
        <w:tab/>
      </w:r>
      <w:r w:rsidR="00925968">
        <w:rPr>
          <w:rFonts w:ascii="Calibri" w:hAnsi="Calibri" w:cs="Calibri"/>
          <w:sz w:val="22"/>
          <w:szCs w:val="22"/>
        </w:rPr>
        <w:tab/>
      </w:r>
      <w:r w:rsidR="001F43BC">
        <w:rPr>
          <w:rFonts w:ascii="Calibri" w:hAnsi="Calibri" w:cs="Calibri"/>
          <w:sz w:val="22"/>
          <w:szCs w:val="22"/>
        </w:rPr>
        <w:tab/>
      </w:r>
      <w:r w:rsidRPr="00AE0D03">
        <w:rPr>
          <w:rFonts w:ascii="Calibri" w:hAnsi="Calibri" w:cs="Calibri"/>
          <w:sz w:val="22"/>
          <w:szCs w:val="22"/>
        </w:rPr>
        <w:t>Dec 2012 – May 2014</w:t>
      </w:r>
    </w:p>
    <w:p w14:paraId="5780EE43" w14:textId="77777777" w:rsidR="00856560" w:rsidRPr="00AE0D03" w:rsidRDefault="00856560">
      <w:pPr>
        <w:rPr>
          <w:rFonts w:ascii="Calibri" w:hAnsi="Calibri" w:cs="Calibri"/>
          <w:i/>
          <w:sz w:val="22"/>
          <w:szCs w:val="22"/>
        </w:rPr>
      </w:pPr>
      <w:r w:rsidRPr="00AE0D03">
        <w:rPr>
          <w:rFonts w:ascii="Calibri" w:hAnsi="Calibri" w:cs="Calibri"/>
          <w:i/>
          <w:sz w:val="22"/>
          <w:szCs w:val="22"/>
        </w:rPr>
        <w:t>QA Automation Engineer</w:t>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r>
      <w:r w:rsidRPr="00AE0D03">
        <w:rPr>
          <w:rFonts w:ascii="Calibri" w:hAnsi="Calibri" w:cs="Calibri"/>
          <w:i/>
          <w:sz w:val="22"/>
          <w:szCs w:val="22"/>
        </w:rPr>
        <w:tab/>
        <w:t xml:space="preserve">               </w:t>
      </w:r>
      <w:r w:rsidR="001F43BC">
        <w:rPr>
          <w:rFonts w:ascii="Calibri" w:hAnsi="Calibri" w:cs="Calibri"/>
          <w:i/>
          <w:sz w:val="22"/>
          <w:szCs w:val="22"/>
        </w:rPr>
        <w:tab/>
      </w:r>
      <w:hyperlink r:id="rId9" w:history="1">
        <w:proofErr w:type="spellStart"/>
        <w:r w:rsidRPr="00AE0D03">
          <w:rPr>
            <w:rStyle w:val="Hyperlink"/>
            <w:rFonts w:ascii="Calibri" w:hAnsi="Calibri" w:cs="Calibri"/>
            <w:i/>
            <w:iCs/>
            <w:sz w:val="22"/>
            <w:szCs w:val="22"/>
          </w:rPr>
          <w:t>HealthEdge</w:t>
        </w:r>
        <w:proofErr w:type="spellEnd"/>
      </w:hyperlink>
    </w:p>
    <w:p w14:paraId="08417515" w14:textId="77777777" w:rsidR="00856560" w:rsidRPr="00AE0D03" w:rsidRDefault="00856560">
      <w:pPr>
        <w:rPr>
          <w:rFonts w:ascii="Calibri" w:hAnsi="Calibri" w:cs="Calibri"/>
          <w:i/>
          <w:sz w:val="22"/>
          <w:szCs w:val="22"/>
        </w:rPr>
      </w:pPr>
    </w:p>
    <w:p w14:paraId="523559F4" w14:textId="77777777" w:rsidR="00856560" w:rsidRPr="00AE0D03" w:rsidRDefault="00856560">
      <w:pPr>
        <w:rPr>
          <w:rFonts w:ascii="Calibri" w:hAnsi="Calibri" w:cs="Calibri"/>
        </w:rPr>
      </w:pPr>
      <w:r w:rsidRPr="00AE0D03">
        <w:rPr>
          <w:rFonts w:ascii="Calibri" w:eastAsia="Times New Roman" w:hAnsi="Calibri" w:cs="Calibri"/>
          <w:b/>
          <w:sz w:val="22"/>
          <w:szCs w:val="22"/>
        </w:rPr>
        <w:t xml:space="preserve">Skills Utilized: </w:t>
      </w:r>
      <w:r w:rsidRPr="00AE0D03">
        <w:rPr>
          <w:rFonts w:ascii="Calibri" w:hAnsi="Calibri" w:cs="Calibri"/>
          <w:b/>
          <w:sz w:val="22"/>
          <w:szCs w:val="22"/>
        </w:rPr>
        <w:t>Java, JUnit, Agile, Xml, Eclipse, SQL, Perforce, Linux, JIRA, SoapUI, Groovy</w:t>
      </w:r>
    </w:p>
    <w:p w14:paraId="63C8CFBD" w14:textId="77777777" w:rsidR="00856560" w:rsidRPr="00AE0D03" w:rsidRDefault="00856560">
      <w:pPr>
        <w:rPr>
          <w:rFonts w:ascii="Calibri" w:hAnsi="Calibri" w:cs="Calibri"/>
        </w:rPr>
      </w:pPr>
    </w:p>
    <w:p w14:paraId="29D6674B" w14:textId="14C6D6D7" w:rsidR="00856560" w:rsidRPr="00AE0D03" w:rsidRDefault="00856560">
      <w:pPr>
        <w:rPr>
          <w:rFonts w:ascii="Calibri" w:hAnsi="Calibri" w:cs="Calibri"/>
          <w:sz w:val="22"/>
          <w:szCs w:val="22"/>
        </w:rPr>
      </w:pPr>
      <w:r w:rsidRPr="00AE0D03">
        <w:rPr>
          <w:rStyle w:val="yiv7690195379"/>
          <w:rFonts w:ascii="Calibri" w:hAnsi="Calibri" w:cs="Calibri"/>
          <w:i/>
          <w:iCs/>
          <w:sz w:val="22"/>
          <w:szCs w:val="22"/>
        </w:rPr>
        <w:t>Designed</w:t>
      </w:r>
      <w:r w:rsidR="004D30C2">
        <w:rPr>
          <w:rStyle w:val="yiv7690195379"/>
          <w:rFonts w:ascii="Calibri" w:hAnsi="Calibri" w:cs="Calibri"/>
          <w:i/>
          <w:iCs/>
          <w:sz w:val="22"/>
          <w:szCs w:val="22"/>
        </w:rPr>
        <w:t xml:space="preserve"> and </w:t>
      </w:r>
      <w:r w:rsidR="001E6178">
        <w:rPr>
          <w:rStyle w:val="yiv7690195379"/>
          <w:rFonts w:ascii="Calibri" w:hAnsi="Calibri" w:cs="Calibri"/>
          <w:i/>
          <w:iCs/>
          <w:sz w:val="22"/>
          <w:szCs w:val="22"/>
        </w:rPr>
        <w:t>implemented</w:t>
      </w:r>
      <w:r w:rsidRPr="00AE0D03">
        <w:rPr>
          <w:rStyle w:val="yiv7690195379"/>
          <w:rFonts w:ascii="Calibri" w:hAnsi="Calibri" w:cs="Calibri"/>
          <w:i/>
          <w:iCs/>
          <w:sz w:val="22"/>
          <w:szCs w:val="22"/>
        </w:rPr>
        <w:t xml:space="preserve"> the automation test </w:t>
      </w:r>
      <w:r w:rsidR="00742282" w:rsidRPr="00AE0D03">
        <w:rPr>
          <w:rStyle w:val="yiv7690195379"/>
          <w:rFonts w:ascii="Calibri" w:hAnsi="Calibri" w:cs="Calibri"/>
          <w:i/>
          <w:iCs/>
          <w:sz w:val="22"/>
          <w:szCs w:val="22"/>
        </w:rPr>
        <w:t>framework for</w:t>
      </w:r>
      <w:r w:rsidRPr="00AE0D03">
        <w:rPr>
          <w:rStyle w:val="yiv7690195379"/>
          <w:rFonts w:ascii="Calibri" w:hAnsi="Calibri" w:cs="Calibri"/>
          <w:i/>
          <w:iCs/>
          <w:sz w:val="22"/>
          <w:szCs w:val="22"/>
        </w:rPr>
        <w:t xml:space="preserve"> the Care Admin interface using Java</w:t>
      </w:r>
      <w:r w:rsidR="004D30C2">
        <w:rPr>
          <w:rStyle w:val="yiv7690195379"/>
          <w:rFonts w:ascii="Calibri" w:hAnsi="Calibri" w:cs="Calibri"/>
          <w:i/>
          <w:iCs/>
          <w:sz w:val="22"/>
          <w:szCs w:val="22"/>
        </w:rPr>
        <w:t xml:space="preserve"> and JUnit</w:t>
      </w:r>
      <w:r w:rsidRPr="00AE0D03">
        <w:rPr>
          <w:rStyle w:val="yiv7690195379"/>
          <w:rFonts w:ascii="Calibri" w:hAnsi="Calibri" w:cs="Calibri"/>
          <w:i/>
          <w:iCs/>
          <w:sz w:val="22"/>
          <w:szCs w:val="22"/>
        </w:rPr>
        <w: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w:t>
      </w:r>
      <w:r w:rsidR="00A12B32">
        <w:rPr>
          <w:rStyle w:val="yiv7690195379"/>
          <w:rFonts w:ascii="Calibri" w:hAnsi="Calibri" w:cs="Calibri"/>
          <w:i/>
          <w:iCs/>
          <w:sz w:val="22"/>
          <w:szCs w:val="22"/>
        </w:rPr>
        <w:t>int planning per two-</w:t>
      </w:r>
      <w:r w:rsidR="00C547E9">
        <w:rPr>
          <w:rStyle w:val="yiv7690195379"/>
          <w:rFonts w:ascii="Calibri" w:hAnsi="Calibri" w:cs="Calibri"/>
          <w:i/>
          <w:iCs/>
          <w:sz w:val="22"/>
          <w:szCs w:val="22"/>
        </w:rPr>
        <w:t>week sprint</w:t>
      </w:r>
      <w:r w:rsidRPr="00AE0D03">
        <w:rPr>
          <w:rStyle w:val="yiv7690195379"/>
          <w:rFonts w:ascii="Calibri" w:hAnsi="Calibri" w:cs="Calibri"/>
          <w:i/>
          <w:iCs/>
          <w:sz w:val="22"/>
          <w:szCs w:val="22"/>
        </w:rPr>
        <w:t>. In doing so we stream lined all aspects</w:t>
      </w:r>
      <w:r w:rsidR="00C547E9">
        <w:rPr>
          <w:rStyle w:val="yiv7690195379"/>
          <w:rFonts w:ascii="Calibri" w:hAnsi="Calibri" w:cs="Calibri"/>
          <w:i/>
          <w:iCs/>
          <w:sz w:val="22"/>
          <w:szCs w:val="22"/>
        </w:rPr>
        <w:t xml:space="preserve"> of</w:t>
      </w:r>
      <w:r w:rsidRPr="00AE0D03">
        <w:rPr>
          <w:rStyle w:val="yiv7690195379"/>
          <w:rFonts w:ascii="Calibri" w:hAnsi="Calibri" w:cs="Calibri"/>
          <w:i/>
          <w:iCs/>
          <w:sz w:val="22"/>
          <w:szCs w:val="22"/>
        </w:rPr>
        <w:t xml:space="preserve"> the scrum process. </w:t>
      </w:r>
    </w:p>
    <w:p w14:paraId="34908559" w14:textId="77777777" w:rsidR="00915B36" w:rsidRPr="00AE0D03" w:rsidRDefault="00915B36" w:rsidP="00915B36">
      <w:pPr>
        <w:pBdr>
          <w:bottom w:val="single" w:sz="8" w:space="2" w:color="000000"/>
        </w:pBdr>
        <w:rPr>
          <w:rFonts w:ascii="Calibri" w:hAnsi="Calibri" w:cs="Calibri"/>
          <w:sz w:val="22"/>
          <w:szCs w:val="22"/>
        </w:rPr>
      </w:pPr>
    </w:p>
    <w:p w14:paraId="214575B9" w14:textId="77777777" w:rsidR="00856560" w:rsidRPr="00AE0D03" w:rsidRDefault="00856560">
      <w:pPr>
        <w:rPr>
          <w:rFonts w:ascii="Calibri" w:hAnsi="Calibri" w:cs="Calibri"/>
          <w:sz w:val="22"/>
          <w:szCs w:val="22"/>
        </w:rPr>
      </w:pPr>
    </w:p>
    <w:p w14:paraId="00C20D02" w14:textId="088E98B6" w:rsidR="00856560" w:rsidRPr="00AE0D03" w:rsidRDefault="00856560">
      <w:pPr>
        <w:rPr>
          <w:rFonts w:ascii="Calibri" w:hAnsi="Calibri" w:cs="Calibri"/>
          <w:i/>
        </w:rPr>
      </w:pPr>
      <w:r w:rsidRPr="00AE0D03">
        <w:rPr>
          <w:rFonts w:ascii="Calibri" w:hAnsi="Calibri" w:cs="Calibri"/>
          <w:b/>
          <w:sz w:val="22"/>
          <w:szCs w:val="22"/>
        </w:rPr>
        <w:t>EMC - RSA</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00925968">
        <w:rPr>
          <w:rFonts w:ascii="Calibri" w:hAnsi="Calibri" w:cs="Calibri"/>
          <w:sz w:val="22"/>
          <w:szCs w:val="22"/>
        </w:rPr>
        <w:tab/>
      </w:r>
      <w:r w:rsidR="00925968">
        <w:rPr>
          <w:rFonts w:ascii="Calibri" w:hAnsi="Calibri" w:cs="Calibri"/>
          <w:sz w:val="22"/>
          <w:szCs w:val="22"/>
        </w:rPr>
        <w:tab/>
        <w:t>Bedford, MA</w:t>
      </w:r>
      <w:r w:rsidR="00925968">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May 2012 - Dec 2012</w:t>
      </w:r>
    </w:p>
    <w:p w14:paraId="2F79AE30" w14:textId="77777777" w:rsidR="00856560" w:rsidRPr="00AE0D03" w:rsidRDefault="00856560">
      <w:pPr>
        <w:rPr>
          <w:rFonts w:ascii="Calibri" w:eastAsia="Times New Roman" w:hAnsi="Calibri" w:cs="Calibri"/>
          <w:b/>
        </w:rPr>
      </w:pPr>
      <w:r w:rsidRPr="00AE0D03">
        <w:rPr>
          <w:rFonts w:ascii="Calibri" w:hAnsi="Calibri" w:cs="Calibri"/>
          <w:i/>
        </w:rPr>
        <w:t>QA Automation Engineer</w:t>
      </w:r>
      <w:r w:rsidRPr="00AE0D03">
        <w:rPr>
          <w:rFonts w:ascii="Calibri" w:hAnsi="Calibri" w:cs="Calibri"/>
          <w:i/>
        </w:rPr>
        <w:tab/>
      </w:r>
      <w:r w:rsidRPr="00AE0D03">
        <w:rPr>
          <w:rFonts w:ascii="Calibri" w:hAnsi="Calibri" w:cs="Calibri"/>
          <w:i/>
        </w:rPr>
        <w:tab/>
      </w:r>
      <w:r w:rsidRPr="00AE0D03">
        <w:rPr>
          <w:rFonts w:ascii="Calibri" w:hAnsi="Calibri" w:cs="Calibri"/>
          <w:i/>
        </w:rPr>
        <w:tab/>
        <w:t xml:space="preserve"> </w:t>
      </w:r>
      <w:r w:rsidRPr="00AE0D03">
        <w:rPr>
          <w:rFonts w:ascii="Calibri" w:hAnsi="Calibri" w:cs="Calibri"/>
          <w:i/>
          <w:iCs/>
        </w:rPr>
        <w:tab/>
      </w:r>
      <w:r w:rsidRPr="00AE0D03">
        <w:rPr>
          <w:rFonts w:ascii="Calibri" w:hAnsi="Calibri" w:cs="Calibri"/>
          <w:i/>
          <w:iCs/>
        </w:rPr>
        <w:tab/>
        <w:t xml:space="preserve">                           </w:t>
      </w:r>
      <w:hyperlink r:id="rId10" w:history="1">
        <w:r w:rsidRPr="00AE0D03">
          <w:rPr>
            <w:rStyle w:val="Hyperlink"/>
            <w:rFonts w:ascii="Calibri" w:hAnsi="Calibri" w:cs="Calibri"/>
            <w:i/>
            <w:iCs/>
          </w:rPr>
          <w:t>RSA-EMC</w:t>
        </w:r>
      </w:hyperlink>
    </w:p>
    <w:p w14:paraId="6A1C4493" w14:textId="77777777" w:rsidR="00856560" w:rsidRPr="00AE0D03" w:rsidRDefault="00856560">
      <w:pPr>
        <w:rPr>
          <w:rFonts w:ascii="Calibri" w:eastAsia="Times New Roman" w:hAnsi="Calibri" w:cs="Calibri"/>
          <w:b/>
          <w:sz w:val="22"/>
          <w:szCs w:val="22"/>
        </w:rPr>
      </w:pPr>
      <w:r w:rsidRPr="00AE0D03">
        <w:rPr>
          <w:rFonts w:ascii="Calibri" w:eastAsia="Times New Roman" w:hAnsi="Calibri" w:cs="Calibri"/>
          <w:b/>
        </w:rPr>
        <w:t>Contractor</w:t>
      </w:r>
      <w:r w:rsidRPr="00AE0D03">
        <w:rPr>
          <w:rFonts w:ascii="Calibri" w:eastAsia="Times New Roman" w:hAnsi="Calibri" w:cs="Calibri"/>
          <w:b/>
          <w:sz w:val="22"/>
          <w:szCs w:val="22"/>
        </w:rPr>
        <w:t xml:space="preserve"> – </w:t>
      </w:r>
      <w:proofErr w:type="spellStart"/>
      <w:r w:rsidRPr="00AE0D03">
        <w:rPr>
          <w:rFonts w:ascii="Calibri" w:eastAsia="Times New Roman" w:hAnsi="Calibri" w:cs="Calibri"/>
          <w:b/>
          <w:sz w:val="22"/>
          <w:szCs w:val="22"/>
        </w:rPr>
        <w:t>Vesume</w:t>
      </w:r>
      <w:proofErr w:type="spellEnd"/>
      <w:r w:rsidRPr="00AE0D03">
        <w:rPr>
          <w:rFonts w:ascii="Calibri" w:eastAsia="Times New Roman" w:hAnsi="Calibri" w:cs="Calibri"/>
          <w:b/>
          <w:sz w:val="22"/>
          <w:szCs w:val="22"/>
        </w:rPr>
        <w:t xml:space="preserve"> Group</w:t>
      </w:r>
    </w:p>
    <w:p w14:paraId="597F9846" w14:textId="77777777" w:rsidR="00856560" w:rsidRPr="00AE0D03" w:rsidRDefault="00856560">
      <w:pPr>
        <w:rPr>
          <w:rFonts w:ascii="Calibri" w:eastAsia="Times New Roman" w:hAnsi="Calibri" w:cs="Calibri"/>
          <w:b/>
          <w:sz w:val="22"/>
          <w:szCs w:val="22"/>
        </w:rPr>
      </w:pPr>
    </w:p>
    <w:p w14:paraId="0F01A7EC" w14:textId="77777777" w:rsidR="00856560" w:rsidRPr="00AE0D03" w:rsidRDefault="00856560">
      <w:pPr>
        <w:rPr>
          <w:rFonts w:ascii="Calibri" w:hAnsi="Calibri" w:cs="Calibri"/>
          <w:i/>
          <w:iCs/>
          <w:color w:val="00000A"/>
          <w:sz w:val="22"/>
          <w:szCs w:val="22"/>
        </w:rPr>
      </w:pPr>
      <w:r w:rsidRPr="00AE0D03">
        <w:rPr>
          <w:rFonts w:ascii="Calibri" w:eastAsia="Times New Roman" w:hAnsi="Calibri" w:cs="Calibri"/>
          <w:b/>
          <w:sz w:val="22"/>
          <w:szCs w:val="22"/>
        </w:rPr>
        <w:t xml:space="preserve">Skills Utilized: </w:t>
      </w:r>
      <w:r w:rsidRPr="00AE0D03">
        <w:rPr>
          <w:rFonts w:ascii="Calibri" w:hAnsi="Calibri" w:cs="Calibri"/>
          <w:b/>
          <w:sz w:val="22"/>
          <w:szCs w:val="22"/>
        </w:rPr>
        <w:t>Java, Groovy, SoapUI, Agile, Xml, Eclipse, SQL, Jenkins, Windows, JIRA</w:t>
      </w:r>
    </w:p>
    <w:p w14:paraId="4D93D131" w14:textId="77777777" w:rsidR="00856560" w:rsidRPr="00AE0D03" w:rsidRDefault="00856560">
      <w:pPr>
        <w:rPr>
          <w:rFonts w:ascii="Calibri" w:hAnsi="Calibri" w:cs="Calibri"/>
          <w:i/>
          <w:iCs/>
          <w:color w:val="00000A"/>
          <w:sz w:val="22"/>
          <w:szCs w:val="22"/>
        </w:rPr>
      </w:pPr>
    </w:p>
    <w:p w14:paraId="3ACD1114" w14:textId="37B4CA3D" w:rsidR="00856560" w:rsidRPr="00AE0D03" w:rsidRDefault="00856560">
      <w:pPr>
        <w:rPr>
          <w:rFonts w:ascii="Calibri" w:hAnsi="Calibri" w:cs="Calibri"/>
        </w:rPr>
      </w:pPr>
      <w:r w:rsidRPr="00AE0D03">
        <w:rPr>
          <w:rStyle w:val="yiv7690195379"/>
          <w:rFonts w:ascii="Calibri" w:hAnsi="Calibri" w:cs="Calibri"/>
          <w:i/>
          <w:iCs/>
          <w:sz w:val="22"/>
          <w:szCs w:val="22"/>
        </w:rPr>
        <w:t>Designed the automation test framework using the SoapUI tool. S</w:t>
      </w:r>
      <w:r w:rsidR="00A12B32">
        <w:rPr>
          <w:rStyle w:val="yiv7690195379"/>
          <w:rFonts w:ascii="Calibri" w:hAnsi="Calibri" w:cs="Calibri"/>
          <w:i/>
          <w:iCs/>
          <w:sz w:val="22"/>
          <w:szCs w:val="22"/>
        </w:rPr>
        <w:t xml:space="preserve">olved the problem of how to use the SoapUI too </w:t>
      </w:r>
      <w:r w:rsidRPr="00AE0D03">
        <w:rPr>
          <w:rStyle w:val="yiv7690195379"/>
          <w:rFonts w:ascii="Calibri" w:hAnsi="Calibri" w:cs="Calibri"/>
          <w:i/>
          <w:iCs/>
          <w:sz w:val="22"/>
          <w:szCs w:val="22"/>
        </w:rPr>
        <w:t>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w:t>
      </w:r>
      <w:r w:rsidR="00925968">
        <w:rPr>
          <w:rStyle w:val="yiv7690195379"/>
          <w:rFonts w:ascii="Calibri" w:hAnsi="Calibri" w:cs="Calibri"/>
          <w:i/>
          <w:iCs/>
          <w:sz w:val="22"/>
          <w:szCs w:val="22"/>
        </w:rPr>
        <w:t xml:space="preserve"> test coverage of at least 50%-60%,</w:t>
      </w:r>
    </w:p>
    <w:p w14:paraId="27587FC0" w14:textId="77777777" w:rsidR="00915B36" w:rsidRPr="00AE0D03" w:rsidRDefault="00915B36" w:rsidP="00915B36">
      <w:pPr>
        <w:pBdr>
          <w:bottom w:val="single" w:sz="8" w:space="2" w:color="000000"/>
        </w:pBdr>
        <w:rPr>
          <w:rFonts w:ascii="Calibri" w:hAnsi="Calibri" w:cs="Calibri"/>
          <w:sz w:val="22"/>
          <w:szCs w:val="22"/>
        </w:rPr>
      </w:pPr>
    </w:p>
    <w:p w14:paraId="681502A8" w14:textId="77777777" w:rsidR="00856560" w:rsidRPr="00AE0D03" w:rsidRDefault="00856560">
      <w:pPr>
        <w:rPr>
          <w:rFonts w:ascii="Calibri" w:hAnsi="Calibri" w:cs="Calibri"/>
        </w:rPr>
      </w:pPr>
    </w:p>
    <w:p w14:paraId="0913D16F" w14:textId="77777777" w:rsidR="00856560" w:rsidRPr="00AE0D03" w:rsidRDefault="00856560">
      <w:pPr>
        <w:rPr>
          <w:rFonts w:ascii="Calibri" w:hAnsi="Calibri" w:cs="Calibri"/>
          <w:i/>
          <w:sz w:val="22"/>
          <w:szCs w:val="22"/>
        </w:rPr>
      </w:pPr>
      <w:r w:rsidRPr="00AE0D03">
        <w:rPr>
          <w:rFonts w:ascii="Calibri" w:hAnsi="Calibri" w:cs="Calibri"/>
          <w:b/>
          <w:sz w:val="22"/>
          <w:szCs w:val="22"/>
        </w:rPr>
        <w:t>MIT Lincoln Laboratory</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Lexington, MA     </w:t>
      </w:r>
      <w:r w:rsidRPr="00AE0D03">
        <w:rPr>
          <w:rFonts w:ascii="Calibri" w:hAnsi="Calibri" w:cs="Calibri"/>
          <w:sz w:val="22"/>
          <w:szCs w:val="22"/>
        </w:rPr>
        <w:tab/>
      </w:r>
      <w:r w:rsidRPr="00AE0D03">
        <w:rPr>
          <w:rFonts w:ascii="Calibri" w:hAnsi="Calibri" w:cs="Calibri"/>
          <w:sz w:val="22"/>
          <w:szCs w:val="22"/>
        </w:rPr>
        <w:tab/>
        <w:t>Sept 2010 - June 2012</w:t>
      </w:r>
    </w:p>
    <w:p w14:paraId="5856401A" w14:textId="77777777" w:rsidR="00856560" w:rsidRPr="00AE0D03" w:rsidRDefault="00856560">
      <w:pPr>
        <w:rPr>
          <w:rFonts w:ascii="Calibri" w:eastAsia="Times New Roman" w:hAnsi="Calibri" w:cs="Calibri"/>
          <w:b/>
        </w:rPr>
      </w:pPr>
      <w:r w:rsidRPr="00AE0D03">
        <w:rPr>
          <w:rFonts w:ascii="Calibri" w:hAnsi="Calibri" w:cs="Calibri"/>
          <w:i/>
          <w:sz w:val="22"/>
          <w:szCs w:val="22"/>
        </w:rPr>
        <w:t>QA Automation Engineer</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r w:rsidRPr="00AE0D03">
        <w:rPr>
          <w:rFonts w:ascii="Calibri" w:hAnsi="Calibri" w:cs="Calibri"/>
          <w:i/>
          <w:iCs/>
          <w:sz w:val="22"/>
          <w:szCs w:val="22"/>
        </w:rPr>
        <w:tab/>
      </w:r>
      <w:hyperlink r:id="rId11" w:history="1">
        <w:r w:rsidRPr="00AE0D03">
          <w:rPr>
            <w:rStyle w:val="Hyperlink"/>
            <w:rFonts w:ascii="Calibri" w:hAnsi="Calibri" w:cs="Calibri"/>
            <w:i/>
            <w:iCs/>
            <w:sz w:val="22"/>
            <w:szCs w:val="22"/>
          </w:rPr>
          <w:t>MIT LL</w:t>
        </w:r>
      </w:hyperlink>
    </w:p>
    <w:p w14:paraId="7FE608CC" w14:textId="77777777" w:rsidR="00856560" w:rsidRPr="00AE0D03" w:rsidRDefault="00856560">
      <w:pPr>
        <w:rPr>
          <w:rFonts w:ascii="Calibri" w:hAnsi="Calibri" w:cs="Calibri"/>
        </w:rPr>
      </w:pPr>
      <w:r w:rsidRPr="00AE0D03">
        <w:rPr>
          <w:rFonts w:ascii="Calibri" w:eastAsia="Times New Roman" w:hAnsi="Calibri" w:cs="Calibri"/>
          <w:b/>
        </w:rPr>
        <w:t>Contractor – Minuteman Group</w:t>
      </w:r>
    </w:p>
    <w:p w14:paraId="36EC74C5" w14:textId="77777777" w:rsidR="00856560" w:rsidRPr="00AE0D03" w:rsidRDefault="00856560">
      <w:pPr>
        <w:rPr>
          <w:rFonts w:ascii="Calibri" w:hAnsi="Calibri" w:cs="Calibri"/>
        </w:rPr>
      </w:pPr>
    </w:p>
    <w:p w14:paraId="28486A62" w14:textId="77777777" w:rsidR="00856560" w:rsidRPr="00AE0D03" w:rsidRDefault="00856560">
      <w:pPr>
        <w:rPr>
          <w:rFonts w:ascii="Calibri" w:hAnsi="Calibri" w:cs="Calibri"/>
          <w:sz w:val="22"/>
          <w:szCs w:val="22"/>
        </w:rPr>
      </w:pPr>
      <w:r w:rsidRPr="00AE0D03">
        <w:rPr>
          <w:rFonts w:ascii="Calibri" w:eastAsia="Times New Roman" w:hAnsi="Calibri" w:cs="Calibri"/>
          <w:b/>
          <w:bCs/>
          <w:sz w:val="22"/>
          <w:szCs w:val="22"/>
        </w:rPr>
        <w:t xml:space="preserve">Skills Utilized: </w:t>
      </w:r>
      <w:r w:rsidR="000C0E0A">
        <w:rPr>
          <w:rFonts w:ascii="Calibri" w:hAnsi="Calibri" w:cs="Calibri"/>
          <w:b/>
          <w:sz w:val="22"/>
          <w:szCs w:val="22"/>
        </w:rPr>
        <w:t xml:space="preserve">Java, </w:t>
      </w:r>
      <w:r w:rsidRPr="00AE0D03">
        <w:rPr>
          <w:rFonts w:ascii="Calibri" w:hAnsi="Calibri" w:cs="Calibri"/>
          <w:b/>
          <w:sz w:val="22"/>
          <w:szCs w:val="22"/>
        </w:rPr>
        <w:t>Groovy, Agile, XML, Eclipse, Linux, TestNG, SQL, MVN, SVN, Hudson, Windows</w:t>
      </w:r>
    </w:p>
    <w:p w14:paraId="7D25E9A5" w14:textId="77777777" w:rsidR="00856560" w:rsidRPr="00AE0D03" w:rsidRDefault="00856560">
      <w:pPr>
        <w:rPr>
          <w:rFonts w:ascii="Calibri" w:hAnsi="Calibri" w:cs="Calibri"/>
          <w:sz w:val="22"/>
          <w:szCs w:val="22"/>
        </w:rPr>
      </w:pPr>
    </w:p>
    <w:p w14:paraId="7195691C" w14:textId="77777777" w:rsidR="004A6DAE" w:rsidRDefault="00856560" w:rsidP="004A6DAE">
      <w:pPr>
        <w:rPr>
          <w:rFonts w:ascii="Calibri" w:hAnsi="Calibri" w:cs="Calibri"/>
          <w:sz w:val="22"/>
          <w:szCs w:val="22"/>
        </w:rPr>
      </w:pPr>
      <w:r w:rsidRPr="00AE0D03">
        <w:rPr>
          <w:rFonts w:ascii="Calibri" w:hAnsi="Calibri" w:cs="Calibri"/>
          <w:i/>
          <w:sz w:val="22"/>
          <w:szCs w:val="22"/>
        </w:rPr>
        <w:t xml:space="preserve">Designed the test automation framework and over 200 test cases for the project starting with zero test cases.  </w:t>
      </w:r>
      <w:r w:rsidR="00925968">
        <w:rPr>
          <w:rFonts w:ascii="Calibri" w:hAnsi="Calibri" w:cs="Calibri"/>
          <w:i/>
          <w:sz w:val="22"/>
          <w:szCs w:val="22"/>
        </w:rPr>
        <w:t>Created a</w:t>
      </w:r>
      <w:r w:rsidRPr="00AE0D03">
        <w:rPr>
          <w:rFonts w:ascii="Calibri" w:hAnsi="Calibri" w:cs="Calibri"/>
          <w:i/>
          <w:sz w:val="22"/>
          <w:szCs w:val="22"/>
        </w:rPr>
        <w:t xml:space="preserve"> smoke test and regression test tools to report results daily which gave the lead, developers and QA a better idea very early on when code breaks the regression test automation test cases. Pioneered the design of </w:t>
      </w:r>
      <w:proofErr w:type="gramStart"/>
      <w:r w:rsidRPr="00AE0D03">
        <w:rPr>
          <w:rFonts w:ascii="Calibri" w:hAnsi="Calibri" w:cs="Calibri"/>
          <w:i/>
          <w:sz w:val="22"/>
          <w:szCs w:val="22"/>
        </w:rPr>
        <w:t>a</w:t>
      </w:r>
      <w:proofErr w:type="gramEnd"/>
      <w:r w:rsidRPr="00AE0D03">
        <w:rPr>
          <w:rFonts w:ascii="Calibri" w:hAnsi="Calibri" w:cs="Calibri"/>
          <w:i/>
          <w:sz w:val="22"/>
          <w:szCs w:val="22"/>
        </w:rPr>
        <w:t xml:space="preserve"> XML checker to test the most current XML schemas. </w:t>
      </w:r>
    </w:p>
    <w:p w14:paraId="4CF7A51C" w14:textId="77777777" w:rsidR="004A6DAE" w:rsidRDefault="004A6DAE" w:rsidP="004A6DAE">
      <w:pPr>
        <w:rPr>
          <w:rFonts w:ascii="Calibri" w:hAnsi="Calibri" w:cs="Calibri"/>
          <w:sz w:val="22"/>
          <w:szCs w:val="22"/>
        </w:rPr>
      </w:pPr>
    </w:p>
    <w:p w14:paraId="54A76083" w14:textId="77777777" w:rsidR="004A6DAE" w:rsidRDefault="004A6DAE" w:rsidP="004A6DAE">
      <w:pPr>
        <w:rPr>
          <w:rFonts w:ascii="Calibri" w:hAnsi="Calibri" w:cs="Calibri"/>
          <w:sz w:val="22"/>
          <w:szCs w:val="22"/>
        </w:rPr>
      </w:pPr>
    </w:p>
    <w:p w14:paraId="74B51741" w14:textId="77777777" w:rsidR="004A6DAE" w:rsidRDefault="004A6DAE" w:rsidP="004A6DAE">
      <w:pPr>
        <w:rPr>
          <w:rFonts w:ascii="Calibri" w:hAnsi="Calibri" w:cs="Calibri"/>
          <w:sz w:val="22"/>
          <w:szCs w:val="22"/>
        </w:rPr>
      </w:pPr>
    </w:p>
    <w:p w14:paraId="4F537F7F" w14:textId="36F61CDC" w:rsidR="004A6DAE" w:rsidRDefault="004A6DAE" w:rsidP="004A6DAE">
      <w:pPr>
        <w:rPr>
          <w:rFonts w:ascii="Calibri" w:hAnsi="Calibri" w:cs="Calibri"/>
          <w:sz w:val="22"/>
          <w:szCs w:val="22"/>
        </w:rPr>
      </w:pPr>
    </w:p>
    <w:p w14:paraId="1ABE0661" w14:textId="070784A5" w:rsidR="0005602F" w:rsidRDefault="0005602F" w:rsidP="004A6DAE">
      <w:pPr>
        <w:rPr>
          <w:rFonts w:ascii="Calibri" w:hAnsi="Calibri" w:cs="Calibri"/>
          <w:sz w:val="22"/>
          <w:szCs w:val="22"/>
        </w:rPr>
      </w:pPr>
    </w:p>
    <w:p w14:paraId="46785368" w14:textId="11248FBB" w:rsidR="0005602F" w:rsidRDefault="0005602F" w:rsidP="004A6DAE">
      <w:pPr>
        <w:rPr>
          <w:rFonts w:ascii="Calibri" w:hAnsi="Calibri" w:cs="Calibri"/>
          <w:sz w:val="22"/>
          <w:szCs w:val="22"/>
        </w:rPr>
      </w:pPr>
    </w:p>
    <w:p w14:paraId="42AAAF55" w14:textId="291524C6" w:rsidR="0005602F" w:rsidRDefault="0005602F" w:rsidP="004A6DAE">
      <w:pPr>
        <w:rPr>
          <w:rFonts w:ascii="Calibri" w:hAnsi="Calibri" w:cs="Calibri"/>
          <w:sz w:val="22"/>
          <w:szCs w:val="22"/>
        </w:rPr>
      </w:pPr>
    </w:p>
    <w:p w14:paraId="2B30920D" w14:textId="77777777" w:rsidR="0005602F" w:rsidRDefault="0005602F" w:rsidP="004A6DAE">
      <w:pPr>
        <w:rPr>
          <w:rFonts w:ascii="Calibri" w:hAnsi="Calibri" w:cs="Calibri"/>
          <w:sz w:val="22"/>
          <w:szCs w:val="22"/>
        </w:rPr>
      </w:pPr>
    </w:p>
    <w:p w14:paraId="622DBD95" w14:textId="77777777" w:rsidR="004A6DAE" w:rsidRDefault="004A6DAE" w:rsidP="004A6DAE">
      <w:pPr>
        <w:rPr>
          <w:rFonts w:ascii="Calibri" w:hAnsi="Calibri" w:cs="Calibri"/>
          <w:sz w:val="22"/>
          <w:szCs w:val="22"/>
        </w:rPr>
      </w:pPr>
    </w:p>
    <w:p w14:paraId="0EE884F3" w14:textId="77777777" w:rsidR="004A6DAE" w:rsidRDefault="004A6DAE" w:rsidP="004A6DAE">
      <w:pPr>
        <w:rPr>
          <w:rFonts w:ascii="Calibri" w:hAnsi="Calibri" w:cs="Calibri"/>
          <w:sz w:val="22"/>
          <w:szCs w:val="22"/>
        </w:rPr>
      </w:pPr>
    </w:p>
    <w:p w14:paraId="31BEA83D" w14:textId="0FCEE309" w:rsidR="00CC4436" w:rsidRPr="00ED1F87" w:rsidRDefault="00CC4436" w:rsidP="004A6DAE">
      <w:pPr>
        <w:rPr>
          <w:rFonts w:ascii="Calibri" w:hAnsi="Calibri" w:cs="Calibri"/>
          <w:sz w:val="36"/>
          <w:szCs w:val="36"/>
        </w:rPr>
      </w:pPr>
      <w:r w:rsidRPr="00ED1F87">
        <w:rPr>
          <w:rFonts w:ascii="Calibri" w:hAnsi="Calibri" w:cs="Calibri"/>
          <w:b/>
          <w:bCs/>
          <w:sz w:val="36"/>
          <w:szCs w:val="36"/>
        </w:rPr>
        <w:lastRenderedPageBreak/>
        <w:t>Additional PROFESSIONAL EXPERIENCE</w:t>
      </w:r>
    </w:p>
    <w:p w14:paraId="5DD439EA" w14:textId="77777777" w:rsidR="00CC4436" w:rsidRPr="00AE0D03" w:rsidRDefault="00CC4436">
      <w:pPr>
        <w:rPr>
          <w:rFonts w:ascii="Calibri" w:hAnsi="Calibri" w:cs="Calibri"/>
        </w:rPr>
      </w:pPr>
    </w:p>
    <w:p w14:paraId="1A891B6E" w14:textId="77777777" w:rsidR="00856560" w:rsidRPr="00AE0D03" w:rsidRDefault="00856560">
      <w:pPr>
        <w:rPr>
          <w:rFonts w:ascii="Calibri" w:hAnsi="Calibri" w:cs="Calibri"/>
          <w:i/>
          <w:sz w:val="22"/>
          <w:szCs w:val="22"/>
        </w:rPr>
      </w:pPr>
      <w:proofErr w:type="spellStart"/>
      <w:r w:rsidRPr="00AE0D03">
        <w:rPr>
          <w:rFonts w:ascii="Calibri" w:hAnsi="Calibri" w:cs="Calibri"/>
          <w:b/>
          <w:sz w:val="26"/>
          <w:szCs w:val="26"/>
        </w:rPr>
        <w:t>proServicesCorp</w:t>
      </w:r>
      <w:proofErr w:type="spellEnd"/>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Trenton, NJ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Feb 2008 - June 2010</w:t>
      </w:r>
    </w:p>
    <w:p w14:paraId="78A08819" w14:textId="2321A0AF" w:rsidR="00856560" w:rsidRPr="00AE0D03" w:rsidRDefault="00E8152C" w:rsidP="003402D4">
      <w:pPr>
        <w:rPr>
          <w:rFonts w:ascii="Calibri" w:hAnsi="Calibri" w:cs="Calibri"/>
          <w:sz w:val="22"/>
          <w:szCs w:val="22"/>
        </w:rPr>
      </w:pPr>
      <w:r w:rsidRPr="00AE0D03">
        <w:rPr>
          <w:rFonts w:ascii="Calibri" w:hAnsi="Calibri" w:cs="Calibri"/>
          <w:i/>
          <w:sz w:val="22"/>
          <w:szCs w:val="22"/>
        </w:rPr>
        <w:t>Process Developer/Tester and Defect Analysis</w:t>
      </w:r>
      <w:r w:rsidR="00455A1D">
        <w:rPr>
          <w:rFonts w:ascii="Calibri" w:hAnsi="Calibri" w:cs="Calibri"/>
          <w:i/>
          <w:sz w:val="22"/>
          <w:szCs w:val="22"/>
        </w:rPr>
        <w:tab/>
      </w:r>
      <w:r>
        <w:rPr>
          <w:rFonts w:ascii="Calibri" w:hAnsi="Calibri" w:cs="Calibri"/>
          <w:i/>
          <w:sz w:val="22"/>
          <w:szCs w:val="22"/>
        </w:rPr>
        <w:tab/>
      </w:r>
      <w:r w:rsidR="00856560" w:rsidRPr="00AE0D03">
        <w:rPr>
          <w:rFonts w:ascii="Calibri" w:hAnsi="Calibri" w:cs="Calibri"/>
          <w:i/>
          <w:sz w:val="22"/>
          <w:szCs w:val="22"/>
        </w:rPr>
        <w:t xml:space="preserve">              </w:t>
      </w:r>
      <w:r w:rsidR="00856560" w:rsidRPr="00AE0D03">
        <w:rPr>
          <w:rFonts w:ascii="Calibri" w:hAnsi="Calibri" w:cs="Calibri"/>
          <w:i/>
          <w:sz w:val="22"/>
          <w:szCs w:val="22"/>
        </w:rPr>
        <w:tab/>
      </w:r>
      <w:r w:rsidR="00856560" w:rsidRPr="00AE0D03">
        <w:rPr>
          <w:rFonts w:ascii="Calibri" w:hAnsi="Calibri" w:cs="Calibri"/>
          <w:i/>
          <w:sz w:val="22"/>
          <w:szCs w:val="22"/>
        </w:rPr>
        <w:tab/>
      </w:r>
      <w:r w:rsidR="00856560" w:rsidRPr="00AE0D03">
        <w:rPr>
          <w:rFonts w:ascii="Calibri" w:hAnsi="Calibri" w:cs="Calibri"/>
          <w:i/>
          <w:sz w:val="22"/>
          <w:szCs w:val="22"/>
        </w:rPr>
        <w:tab/>
      </w:r>
      <w:hyperlink r:id="rId12" w:history="1">
        <w:proofErr w:type="spellStart"/>
        <w:r w:rsidR="00856560" w:rsidRPr="00AE0D03">
          <w:rPr>
            <w:rStyle w:val="Hyperlink"/>
            <w:rFonts w:ascii="Calibri" w:hAnsi="Calibri" w:cs="Calibri"/>
            <w:i/>
            <w:iCs/>
            <w:sz w:val="22"/>
            <w:szCs w:val="22"/>
          </w:rPr>
          <w:t>proServicesCorp</w:t>
        </w:r>
        <w:proofErr w:type="spellEnd"/>
      </w:hyperlink>
    </w:p>
    <w:p w14:paraId="41922C9B" w14:textId="77777777" w:rsidR="00856560" w:rsidRPr="00AE0D03" w:rsidRDefault="00856560">
      <w:pPr>
        <w:rPr>
          <w:rFonts w:ascii="Calibri" w:hAnsi="Calibri" w:cs="Calibri"/>
          <w:sz w:val="22"/>
          <w:szCs w:val="22"/>
        </w:rPr>
      </w:pPr>
    </w:p>
    <w:p w14:paraId="1FC60429" w14:textId="20016D0D" w:rsidR="00856560" w:rsidRPr="00AE0D03" w:rsidRDefault="00970144">
      <w:pPr>
        <w:rPr>
          <w:rFonts w:ascii="Calibri" w:hAnsi="Calibri" w:cs="Calibri"/>
          <w:i/>
          <w:sz w:val="22"/>
          <w:szCs w:val="22"/>
        </w:rPr>
      </w:pPr>
      <w:r>
        <w:rPr>
          <w:rFonts w:ascii="Calibri" w:hAnsi="Calibri" w:cs="Calibri"/>
          <w:b/>
          <w:sz w:val="26"/>
          <w:szCs w:val="26"/>
        </w:rPr>
        <w:t>RDECOM – S&amp;TCD</w:t>
      </w:r>
      <w:r w:rsidR="00856560" w:rsidRPr="00AE0D03">
        <w:rPr>
          <w:rFonts w:ascii="Calibri" w:hAnsi="Calibri" w:cs="Calibri"/>
          <w:sz w:val="22"/>
          <w:szCs w:val="22"/>
        </w:rPr>
        <w:tab/>
      </w:r>
      <w:r w:rsidR="00856560" w:rsidRPr="00AE0D03">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56560" w:rsidRPr="00AE0D03">
        <w:rPr>
          <w:rFonts w:ascii="Calibri" w:hAnsi="Calibri" w:cs="Calibri"/>
          <w:sz w:val="22"/>
          <w:szCs w:val="22"/>
        </w:rPr>
        <w:t xml:space="preserve">Ft. Monmouth, NJ     </w:t>
      </w:r>
      <w:r w:rsidR="00856560" w:rsidRPr="00AE0D03">
        <w:rPr>
          <w:rFonts w:ascii="Calibri" w:hAnsi="Calibri" w:cs="Calibri"/>
          <w:sz w:val="22"/>
          <w:szCs w:val="22"/>
        </w:rPr>
        <w:tab/>
      </w:r>
      <w:r w:rsidR="00856560" w:rsidRPr="00AE0D03">
        <w:rPr>
          <w:rFonts w:ascii="Calibri" w:hAnsi="Calibri" w:cs="Calibri"/>
          <w:sz w:val="22"/>
          <w:szCs w:val="22"/>
        </w:rPr>
        <w:tab/>
        <w:t>Jun 2007 - Feb 2008</w:t>
      </w:r>
    </w:p>
    <w:p w14:paraId="0A9A682C" w14:textId="4A373D35" w:rsidR="00856560" w:rsidRPr="00AE0D03" w:rsidRDefault="0068543B">
      <w:pPr>
        <w:rPr>
          <w:rFonts w:ascii="Calibri" w:eastAsia="Times New Roman" w:hAnsi="Calibri" w:cs="Calibri"/>
          <w:b/>
          <w:bCs/>
          <w:sz w:val="20"/>
          <w:szCs w:val="20"/>
        </w:rPr>
      </w:pPr>
      <w:r>
        <w:rPr>
          <w:rFonts w:ascii="Calibri" w:hAnsi="Calibri" w:cs="Calibri"/>
          <w:i/>
          <w:sz w:val="22"/>
          <w:szCs w:val="22"/>
        </w:rPr>
        <w:t xml:space="preserve">Information Assurance </w:t>
      </w:r>
      <w:r w:rsidR="00EE3946">
        <w:rPr>
          <w:rFonts w:ascii="Calibri" w:hAnsi="Calibri" w:cs="Calibri"/>
          <w:i/>
          <w:sz w:val="22"/>
          <w:szCs w:val="22"/>
        </w:rPr>
        <w:t>Software Engineer</w:t>
      </w:r>
      <w:r w:rsidR="00856560" w:rsidRPr="00AE0D03">
        <w:rPr>
          <w:rFonts w:ascii="Calibri" w:hAnsi="Calibri" w:cs="Calibri"/>
          <w:i/>
          <w:iCs/>
          <w:sz w:val="22"/>
          <w:szCs w:val="22"/>
        </w:rPr>
        <w:tab/>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hyperlink r:id="rId13" w:history="1">
        <w:r w:rsidR="00856560" w:rsidRPr="00AE0D03">
          <w:rPr>
            <w:rStyle w:val="Hyperlink"/>
            <w:rFonts w:ascii="Calibri" w:hAnsi="Calibri" w:cs="Calibri"/>
            <w:i/>
            <w:iCs/>
            <w:sz w:val="22"/>
            <w:szCs w:val="22"/>
          </w:rPr>
          <w:t>DSCI</w:t>
        </w:r>
      </w:hyperlink>
    </w:p>
    <w:p w14:paraId="1B7EFF28" w14:textId="5C1E1E0F" w:rsidR="00856560" w:rsidRPr="00EE3946" w:rsidRDefault="00856560" w:rsidP="003402D4">
      <w:pPr>
        <w:rPr>
          <w:rFonts w:ascii="Calibri" w:hAnsi="Calibri" w:cs="Calibri"/>
          <w:i/>
          <w:sz w:val="22"/>
          <w:szCs w:val="22"/>
        </w:rPr>
      </w:pPr>
      <w:r w:rsidRPr="00AE0D03">
        <w:rPr>
          <w:rFonts w:ascii="Calibri" w:eastAsia="Times New Roman" w:hAnsi="Calibri" w:cs="Calibri"/>
          <w:b/>
        </w:rPr>
        <w:t>Contractor</w:t>
      </w:r>
      <w:r w:rsidR="00970144">
        <w:rPr>
          <w:rFonts w:ascii="Calibri" w:eastAsia="Times New Roman" w:hAnsi="Calibri" w:cs="Calibri"/>
          <w:b/>
        </w:rPr>
        <w:t xml:space="preserve"> -</w:t>
      </w:r>
      <w:r w:rsidR="00970144" w:rsidRPr="00970144">
        <w:rPr>
          <w:rFonts w:ascii="Calibri" w:hAnsi="Calibri" w:cs="Calibri"/>
          <w:b/>
          <w:sz w:val="26"/>
          <w:szCs w:val="26"/>
        </w:rPr>
        <w:t xml:space="preserve"> </w:t>
      </w:r>
      <w:r w:rsidR="00970144" w:rsidRPr="00AE0D03">
        <w:rPr>
          <w:rFonts w:ascii="Calibri" w:hAnsi="Calibri" w:cs="Calibri"/>
          <w:b/>
          <w:sz w:val="26"/>
          <w:szCs w:val="26"/>
        </w:rPr>
        <w:t>DSCI</w:t>
      </w:r>
    </w:p>
    <w:p w14:paraId="720F633E" w14:textId="77777777" w:rsidR="00856560" w:rsidRPr="00AE0D03" w:rsidRDefault="00856560">
      <w:pPr>
        <w:rPr>
          <w:rFonts w:ascii="Calibri" w:hAnsi="Calibri" w:cs="Calibri"/>
          <w:i/>
          <w:sz w:val="22"/>
          <w:szCs w:val="22"/>
        </w:rPr>
      </w:pPr>
    </w:p>
    <w:p w14:paraId="535F26D3" w14:textId="77777777" w:rsidR="00856560" w:rsidRPr="00AE0D03" w:rsidRDefault="00856560">
      <w:pPr>
        <w:rPr>
          <w:rFonts w:ascii="Calibri" w:hAnsi="Calibri" w:cs="Calibri"/>
          <w:i/>
          <w:sz w:val="22"/>
          <w:szCs w:val="22"/>
        </w:rPr>
      </w:pPr>
      <w:r w:rsidRPr="00AE0D03">
        <w:rPr>
          <w:rFonts w:ascii="Calibri" w:hAnsi="Calibri" w:cs="Calibri"/>
          <w:b/>
          <w:sz w:val="26"/>
          <w:szCs w:val="26"/>
          <w:lang w:val="de-DE"/>
        </w:rPr>
        <w:t>BAE Systems</w:t>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t xml:space="preserve">Wayne, NJ     </w:t>
      </w:r>
      <w:r w:rsidRPr="00AE0D03">
        <w:rPr>
          <w:rFonts w:ascii="Calibri" w:hAnsi="Calibri" w:cs="Calibri"/>
          <w:sz w:val="22"/>
          <w:szCs w:val="22"/>
          <w:lang w:val="de-DE"/>
        </w:rPr>
        <w:tab/>
      </w:r>
      <w:r w:rsidRPr="00AE0D03">
        <w:rPr>
          <w:rFonts w:ascii="Calibri" w:hAnsi="Calibri" w:cs="Calibri"/>
          <w:sz w:val="22"/>
          <w:szCs w:val="22"/>
          <w:lang w:val="de-DE"/>
        </w:rPr>
        <w:tab/>
      </w:r>
      <w:r w:rsidRPr="00AE0D03">
        <w:rPr>
          <w:rFonts w:ascii="Calibri" w:hAnsi="Calibri" w:cs="Calibri"/>
          <w:sz w:val="22"/>
          <w:szCs w:val="22"/>
          <w:lang w:val="de-DE"/>
        </w:rPr>
        <w:tab/>
        <w:t>Mar 2006 – June 2007</w:t>
      </w:r>
    </w:p>
    <w:p w14:paraId="26AC5B71" w14:textId="0A74000B" w:rsidR="00856560" w:rsidRPr="00EE3946" w:rsidRDefault="00B2182E" w:rsidP="003402D4">
      <w:pPr>
        <w:rPr>
          <w:rFonts w:ascii="Calibri" w:hAnsi="Calibri" w:cs="Calibri"/>
          <w:sz w:val="22"/>
          <w:szCs w:val="22"/>
        </w:rPr>
      </w:pPr>
      <w:r>
        <w:rPr>
          <w:rFonts w:ascii="Calibri" w:hAnsi="Calibri" w:cs="Calibri"/>
          <w:i/>
          <w:sz w:val="22"/>
          <w:szCs w:val="22"/>
        </w:rPr>
        <w:t xml:space="preserve">Principal </w:t>
      </w:r>
      <w:r w:rsidR="00455A1D">
        <w:rPr>
          <w:rFonts w:ascii="Calibri" w:hAnsi="Calibri" w:cs="Calibri"/>
          <w:i/>
          <w:sz w:val="22"/>
          <w:szCs w:val="22"/>
        </w:rPr>
        <w:t xml:space="preserve">Software </w:t>
      </w:r>
      <w:r w:rsidR="00856560" w:rsidRPr="00AE0D03">
        <w:rPr>
          <w:rFonts w:ascii="Calibri" w:hAnsi="Calibri" w:cs="Calibri"/>
          <w:i/>
          <w:sz w:val="22"/>
          <w:szCs w:val="22"/>
        </w:rPr>
        <w:t>Engineer</w:t>
      </w:r>
      <w:r w:rsidR="00856560" w:rsidRPr="00AE0D03">
        <w:rPr>
          <w:rFonts w:ascii="Calibri" w:hAnsi="Calibri" w:cs="Calibri"/>
          <w:i/>
          <w:iCs/>
          <w:sz w:val="22"/>
          <w:szCs w:val="22"/>
        </w:rPr>
        <w:tab/>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t xml:space="preserve"> </w:t>
      </w:r>
      <w:r w:rsidR="00856560" w:rsidRPr="00AE0D03">
        <w:rPr>
          <w:rFonts w:ascii="Calibri" w:hAnsi="Calibri" w:cs="Calibri"/>
          <w:i/>
          <w:iCs/>
          <w:sz w:val="22"/>
          <w:szCs w:val="22"/>
        </w:rPr>
        <w:tab/>
      </w:r>
      <w:hyperlink r:id="rId14" w:history="1">
        <w:r w:rsidR="00856560" w:rsidRPr="00AE0D03">
          <w:rPr>
            <w:rStyle w:val="Hyperlink"/>
            <w:rFonts w:ascii="Calibri" w:hAnsi="Calibri" w:cs="Calibri"/>
            <w:i/>
            <w:iCs/>
            <w:sz w:val="22"/>
            <w:szCs w:val="22"/>
          </w:rPr>
          <w:t>BAE Systems</w:t>
        </w:r>
      </w:hyperlink>
    </w:p>
    <w:p w14:paraId="3D3CC815" w14:textId="77777777" w:rsidR="00856560" w:rsidRPr="00AE0D03" w:rsidRDefault="00856560">
      <w:pPr>
        <w:rPr>
          <w:rFonts w:ascii="Calibri" w:hAnsi="Calibri" w:cs="Calibri"/>
        </w:rPr>
      </w:pPr>
    </w:p>
    <w:p w14:paraId="5FD492C9" w14:textId="77777777" w:rsidR="00856560" w:rsidRPr="00AE0D03" w:rsidRDefault="00856560">
      <w:pPr>
        <w:rPr>
          <w:rFonts w:ascii="Calibri" w:hAnsi="Calibri" w:cs="Calibri"/>
          <w:i/>
          <w:sz w:val="22"/>
          <w:szCs w:val="22"/>
        </w:rPr>
      </w:pPr>
      <w:r w:rsidRPr="00AE0D03">
        <w:rPr>
          <w:rFonts w:ascii="Calibri" w:hAnsi="Calibri" w:cs="Calibri"/>
          <w:b/>
          <w:sz w:val="26"/>
          <w:szCs w:val="26"/>
        </w:rPr>
        <w:t>Lockheed Martin</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Moorestown, NJ     </w:t>
      </w:r>
      <w:r w:rsidRPr="00AE0D03">
        <w:rPr>
          <w:rFonts w:ascii="Calibri" w:hAnsi="Calibri" w:cs="Calibri"/>
          <w:sz w:val="22"/>
          <w:szCs w:val="22"/>
        </w:rPr>
        <w:tab/>
      </w:r>
      <w:r w:rsidRPr="00AE0D03">
        <w:rPr>
          <w:rFonts w:ascii="Calibri" w:hAnsi="Calibri" w:cs="Calibri"/>
          <w:sz w:val="22"/>
          <w:szCs w:val="22"/>
        </w:rPr>
        <w:tab/>
        <w:t>Mar 2005 – Feb 2006</w:t>
      </w:r>
    </w:p>
    <w:p w14:paraId="71CBC90D" w14:textId="1F324A44" w:rsidR="00856560" w:rsidRPr="00EE3946" w:rsidRDefault="00856560" w:rsidP="003402D4">
      <w:pPr>
        <w:rPr>
          <w:rFonts w:ascii="Calibri" w:eastAsia="Times New Roman" w:hAnsi="Calibri" w:cs="Calibri"/>
          <w:bCs/>
          <w:i/>
          <w:sz w:val="22"/>
          <w:szCs w:val="22"/>
        </w:rPr>
      </w:pPr>
      <w:r w:rsidRPr="00AE0D03">
        <w:rPr>
          <w:rFonts w:ascii="Calibri" w:hAnsi="Calibri" w:cs="Calibri"/>
          <w:i/>
          <w:sz w:val="22"/>
          <w:szCs w:val="22"/>
        </w:rPr>
        <w:t>Member of the Engineering Staff</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r w:rsidRPr="00AE0D03">
        <w:rPr>
          <w:rFonts w:ascii="Calibri" w:hAnsi="Calibri" w:cs="Calibri"/>
          <w:i/>
          <w:iCs/>
          <w:sz w:val="22"/>
          <w:szCs w:val="22"/>
        </w:rPr>
        <w:tab/>
      </w:r>
      <w:r w:rsidRPr="00AE0D03">
        <w:rPr>
          <w:rFonts w:ascii="Calibri" w:hAnsi="Calibri" w:cs="Calibri"/>
          <w:i/>
          <w:iCs/>
          <w:sz w:val="22"/>
          <w:szCs w:val="22"/>
        </w:rPr>
        <w:tab/>
      </w:r>
      <w:hyperlink r:id="rId15" w:history="1">
        <w:r w:rsidRPr="00AE0D03">
          <w:rPr>
            <w:rStyle w:val="Hyperlink"/>
            <w:rFonts w:ascii="Calibri" w:hAnsi="Calibri" w:cs="Calibri"/>
            <w:i/>
            <w:iCs/>
            <w:sz w:val="22"/>
            <w:szCs w:val="22"/>
          </w:rPr>
          <w:t>Lockheed Martin</w:t>
        </w:r>
      </w:hyperlink>
    </w:p>
    <w:p w14:paraId="31ECFDC5" w14:textId="77777777" w:rsidR="00856560" w:rsidRPr="00AE0D03" w:rsidRDefault="00856560">
      <w:pPr>
        <w:rPr>
          <w:rFonts w:ascii="Calibri" w:eastAsia="Times New Roman" w:hAnsi="Calibri" w:cs="Calibri"/>
          <w:bCs/>
          <w:i/>
        </w:rPr>
      </w:pPr>
    </w:p>
    <w:p w14:paraId="6BD046C1" w14:textId="77777777" w:rsidR="00856560" w:rsidRPr="00AE0D03" w:rsidRDefault="00856560">
      <w:pPr>
        <w:rPr>
          <w:rFonts w:ascii="Calibri" w:hAnsi="Calibri" w:cs="Calibri"/>
          <w:i/>
          <w:sz w:val="22"/>
          <w:szCs w:val="22"/>
        </w:rPr>
      </w:pPr>
      <w:r w:rsidRPr="00AE0D03">
        <w:rPr>
          <w:rFonts w:ascii="Calibri" w:hAnsi="Calibri" w:cs="Calibri"/>
          <w:b/>
          <w:sz w:val="26"/>
          <w:szCs w:val="26"/>
        </w:rPr>
        <w:t>Computer Science Corporation</w:t>
      </w:r>
      <w:r w:rsidRPr="00AE0D03">
        <w:rPr>
          <w:rFonts w:ascii="Calibri" w:hAnsi="Calibri" w:cs="Calibri"/>
          <w:sz w:val="22"/>
          <w:szCs w:val="22"/>
        </w:rPr>
        <w:tab/>
      </w:r>
      <w:r w:rsidRPr="00AE0D03">
        <w:rPr>
          <w:rFonts w:ascii="Calibri" w:hAnsi="Calibri" w:cs="Calibri"/>
          <w:sz w:val="22"/>
          <w:szCs w:val="22"/>
        </w:rPr>
        <w:tab/>
        <w:t xml:space="preserve">Mt. Laurel, NJ     </w:t>
      </w:r>
      <w:r w:rsidRPr="00AE0D03">
        <w:rPr>
          <w:rFonts w:ascii="Calibri" w:hAnsi="Calibri" w:cs="Calibri"/>
          <w:sz w:val="22"/>
          <w:szCs w:val="22"/>
        </w:rPr>
        <w:tab/>
      </w:r>
      <w:r w:rsidRPr="00AE0D03">
        <w:rPr>
          <w:rFonts w:ascii="Calibri" w:hAnsi="Calibri" w:cs="Calibri"/>
          <w:sz w:val="22"/>
          <w:szCs w:val="22"/>
        </w:rPr>
        <w:tab/>
        <w:t>Jun 2001 – Mar 2005</w:t>
      </w:r>
    </w:p>
    <w:p w14:paraId="6EF9012B" w14:textId="6757C2E1" w:rsidR="00856560" w:rsidRPr="00EE3946" w:rsidRDefault="00856560" w:rsidP="003402D4">
      <w:pPr>
        <w:rPr>
          <w:rFonts w:ascii="Calibri" w:hAnsi="Calibri" w:cs="Calibri"/>
          <w:b/>
          <w:sz w:val="22"/>
          <w:szCs w:val="22"/>
        </w:rPr>
      </w:pPr>
      <w:r w:rsidRPr="00AE0D03">
        <w:rPr>
          <w:rFonts w:ascii="Calibri" w:hAnsi="Calibri" w:cs="Calibri"/>
          <w:i/>
          <w:sz w:val="22"/>
          <w:szCs w:val="22"/>
        </w:rPr>
        <w:t>Associate Member of the Technical Staff</w:t>
      </w:r>
      <w:r w:rsidRPr="00AE0D03">
        <w:rPr>
          <w:rFonts w:ascii="Calibri" w:hAnsi="Calibri" w:cs="Calibri"/>
          <w:i/>
          <w:iCs/>
          <w:sz w:val="22"/>
          <w:szCs w:val="22"/>
        </w:rPr>
        <w:tab/>
      </w:r>
      <w:r w:rsidRPr="00AE0D03">
        <w:rPr>
          <w:rFonts w:ascii="Calibri" w:hAnsi="Calibri" w:cs="Calibri"/>
          <w:i/>
          <w:iCs/>
          <w:sz w:val="22"/>
          <w:szCs w:val="22"/>
        </w:rPr>
        <w:tab/>
        <w:t xml:space="preserve">              </w:t>
      </w:r>
      <w:r w:rsidRPr="00AE0D03">
        <w:rPr>
          <w:rFonts w:ascii="Calibri" w:hAnsi="Calibri" w:cs="Calibri"/>
          <w:i/>
          <w:iCs/>
          <w:sz w:val="22"/>
          <w:szCs w:val="22"/>
        </w:rPr>
        <w:tab/>
        <w:t xml:space="preserve">                                           </w:t>
      </w:r>
      <w:hyperlink r:id="rId16" w:history="1">
        <w:r w:rsidRPr="00AE0D03">
          <w:rPr>
            <w:rStyle w:val="Hyperlink"/>
            <w:rFonts w:ascii="Calibri" w:hAnsi="Calibri" w:cs="Calibri"/>
            <w:i/>
            <w:iCs/>
            <w:sz w:val="22"/>
            <w:szCs w:val="22"/>
          </w:rPr>
          <w:t>CSC</w:t>
        </w:r>
      </w:hyperlink>
    </w:p>
    <w:p w14:paraId="61AEC17C" w14:textId="77777777" w:rsidR="00E166A0" w:rsidRPr="00AE0D03" w:rsidRDefault="00E166A0" w:rsidP="00E166A0">
      <w:pPr>
        <w:pBdr>
          <w:bottom w:val="single" w:sz="8" w:space="2" w:color="000000"/>
        </w:pBdr>
        <w:rPr>
          <w:rFonts w:ascii="Calibri" w:hAnsi="Calibri" w:cs="Calibri"/>
          <w:sz w:val="22"/>
          <w:szCs w:val="22"/>
        </w:rPr>
      </w:pPr>
    </w:p>
    <w:p w14:paraId="08419D6C" w14:textId="77777777" w:rsidR="00E166A0" w:rsidRDefault="00E166A0" w:rsidP="00E166A0">
      <w:pPr>
        <w:rPr>
          <w:rFonts w:ascii="Calibri" w:hAnsi="Calibri" w:cs="Calibri"/>
          <w:sz w:val="28"/>
          <w:szCs w:val="28"/>
        </w:rPr>
      </w:pPr>
    </w:p>
    <w:p w14:paraId="5840F6E0" w14:textId="77777777" w:rsidR="00E166A0" w:rsidRPr="00ED1F87" w:rsidRDefault="00E166A0" w:rsidP="00E166A0">
      <w:pPr>
        <w:rPr>
          <w:rFonts w:ascii="Calibri" w:hAnsi="Calibri" w:cs="Calibri"/>
          <w:sz w:val="36"/>
          <w:szCs w:val="36"/>
        </w:rPr>
      </w:pPr>
      <w:r w:rsidRPr="00ED1F87">
        <w:rPr>
          <w:rFonts w:ascii="Calibri" w:hAnsi="Calibri" w:cs="Calibri"/>
          <w:b/>
          <w:bCs/>
          <w:sz w:val="36"/>
          <w:szCs w:val="36"/>
        </w:rPr>
        <w:t xml:space="preserve">EDUCATION </w:t>
      </w:r>
    </w:p>
    <w:p w14:paraId="09885245" w14:textId="77777777" w:rsidR="00E166A0" w:rsidRPr="00AE0D03" w:rsidRDefault="00E166A0" w:rsidP="00A012E5">
      <w:pPr>
        <w:spacing w:after="51"/>
        <w:rPr>
          <w:rFonts w:ascii="Calibri" w:hAnsi="Calibri" w:cs="Calibri"/>
          <w:sz w:val="22"/>
          <w:szCs w:val="22"/>
        </w:rPr>
      </w:pPr>
    </w:p>
    <w:p w14:paraId="4DC8C58F" w14:textId="77777777" w:rsidR="00E166A0" w:rsidRPr="00AE0D03" w:rsidRDefault="00E166A0" w:rsidP="00E166A0">
      <w:pPr>
        <w:rPr>
          <w:rFonts w:ascii="Calibri" w:hAnsi="Calibri" w:cs="Calibri"/>
          <w:sz w:val="22"/>
          <w:szCs w:val="22"/>
        </w:rPr>
      </w:pPr>
      <w:r w:rsidRPr="00AE0D03">
        <w:rPr>
          <w:rFonts w:ascii="Calibri" w:hAnsi="Calibri" w:cs="Calibri"/>
          <w:b/>
          <w:sz w:val="22"/>
          <w:szCs w:val="22"/>
        </w:rPr>
        <w:t>Rowan University</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Glassboro, NJ </w:t>
      </w:r>
      <w:r w:rsidRPr="00AE0D03">
        <w:rPr>
          <w:rFonts w:ascii="Calibri" w:hAnsi="Calibri" w:cs="Calibri"/>
          <w:sz w:val="22"/>
          <w:szCs w:val="22"/>
        </w:rPr>
        <w:tab/>
      </w:r>
      <w:r w:rsidRPr="00AE0D03">
        <w:rPr>
          <w:rFonts w:ascii="Calibri" w:hAnsi="Calibri" w:cs="Calibri"/>
          <w:sz w:val="22"/>
          <w:szCs w:val="22"/>
        </w:rPr>
        <w:tab/>
        <w:t xml:space="preserve">          </w:t>
      </w:r>
      <w:r w:rsidRPr="00AE0D03">
        <w:rPr>
          <w:rFonts w:ascii="Calibri" w:hAnsi="Calibri" w:cs="Calibri"/>
          <w:sz w:val="22"/>
          <w:szCs w:val="22"/>
        </w:rPr>
        <w:tab/>
        <w:t>Sept 1997 – May 2001</w:t>
      </w:r>
    </w:p>
    <w:p w14:paraId="2A4FDB07" w14:textId="437E981F" w:rsidR="00E166A0" w:rsidRDefault="00E166A0" w:rsidP="00E166A0">
      <w:pPr>
        <w:spacing w:after="51"/>
        <w:ind w:left="720"/>
        <w:rPr>
          <w:rFonts w:ascii="Calibri" w:hAnsi="Calibri" w:cs="Calibri"/>
          <w:sz w:val="22"/>
          <w:szCs w:val="22"/>
        </w:rPr>
      </w:pPr>
      <w:r w:rsidRPr="00AE0D03">
        <w:rPr>
          <w:rFonts w:ascii="Calibri" w:hAnsi="Calibri" w:cs="Calibri"/>
          <w:sz w:val="22"/>
          <w:szCs w:val="22"/>
        </w:rPr>
        <w:t>Bachelor of Computer Scie</w:t>
      </w:r>
      <w:r w:rsidR="003402D4">
        <w:rPr>
          <w:rFonts w:ascii="Calibri" w:hAnsi="Calibri" w:cs="Calibri"/>
          <w:sz w:val="22"/>
          <w:szCs w:val="22"/>
        </w:rPr>
        <w:t>nce</w:t>
      </w:r>
    </w:p>
    <w:p w14:paraId="6A9EAE1B" w14:textId="77777777" w:rsidR="003402D4" w:rsidRPr="00AE0D03" w:rsidRDefault="003402D4" w:rsidP="00E166A0">
      <w:pPr>
        <w:spacing w:after="51"/>
        <w:ind w:left="720"/>
        <w:rPr>
          <w:rFonts w:ascii="Calibri" w:hAnsi="Calibri" w:cs="Calibri"/>
          <w:sz w:val="20"/>
          <w:szCs w:val="20"/>
        </w:rPr>
      </w:pPr>
    </w:p>
    <w:p w14:paraId="10BF6D03" w14:textId="77777777" w:rsidR="00E166A0" w:rsidRPr="00AE0D03" w:rsidRDefault="00E166A0" w:rsidP="00E166A0">
      <w:pPr>
        <w:rPr>
          <w:rFonts w:ascii="Calibri" w:hAnsi="Calibri" w:cs="Calibri"/>
          <w:sz w:val="22"/>
          <w:szCs w:val="22"/>
        </w:rPr>
      </w:pPr>
      <w:r w:rsidRPr="00AE0D03">
        <w:rPr>
          <w:rFonts w:ascii="Calibri" w:hAnsi="Calibri" w:cs="Calibri"/>
          <w:b/>
          <w:sz w:val="22"/>
          <w:szCs w:val="22"/>
        </w:rPr>
        <w:t>Ocean County College</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Toms River, NJ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Sept 1993 – May 1997</w:t>
      </w:r>
    </w:p>
    <w:p w14:paraId="1AC5BBE6" w14:textId="648A41A2" w:rsidR="00E166A0" w:rsidRDefault="00E166A0" w:rsidP="00E166A0">
      <w:pPr>
        <w:spacing w:after="51"/>
        <w:ind w:left="720"/>
        <w:rPr>
          <w:rFonts w:ascii="Calibri" w:hAnsi="Calibri" w:cs="Calibri"/>
          <w:sz w:val="22"/>
          <w:szCs w:val="22"/>
        </w:rPr>
      </w:pPr>
      <w:r w:rsidRPr="00AE0D03">
        <w:rPr>
          <w:rFonts w:ascii="Calibri" w:hAnsi="Calibri" w:cs="Calibri"/>
          <w:sz w:val="22"/>
          <w:szCs w:val="22"/>
        </w:rPr>
        <w:t>A.S in General Engineering</w:t>
      </w:r>
    </w:p>
    <w:p w14:paraId="2704DF69" w14:textId="77777777" w:rsidR="003402D4" w:rsidRPr="00AE0D03" w:rsidRDefault="003402D4" w:rsidP="00E166A0">
      <w:pPr>
        <w:spacing w:after="51"/>
        <w:ind w:left="720"/>
        <w:rPr>
          <w:rFonts w:ascii="Calibri" w:hAnsi="Calibri" w:cs="Calibri"/>
          <w:sz w:val="22"/>
          <w:szCs w:val="22"/>
        </w:rPr>
      </w:pPr>
    </w:p>
    <w:p w14:paraId="48E5F3C5" w14:textId="122BCE58" w:rsidR="00A012E5" w:rsidRPr="00AE0D03" w:rsidRDefault="00A012E5" w:rsidP="00A012E5">
      <w:pPr>
        <w:rPr>
          <w:rFonts w:ascii="Calibri" w:hAnsi="Calibri" w:cs="Calibri"/>
          <w:sz w:val="22"/>
          <w:szCs w:val="22"/>
        </w:rPr>
      </w:pPr>
      <w:r w:rsidRPr="00AE0D03">
        <w:rPr>
          <w:rFonts w:ascii="Calibri" w:eastAsia="Times New Roman" w:hAnsi="Calibri" w:cs="Calibri"/>
          <w:b/>
          <w:sz w:val="20"/>
          <w:szCs w:val="20"/>
        </w:rPr>
        <w:t xml:space="preserve">Villanova </w:t>
      </w:r>
      <w:r w:rsidRPr="00AE0D03">
        <w:rPr>
          <w:rFonts w:ascii="Calibri" w:hAnsi="Calibri" w:cs="Calibri"/>
          <w:b/>
          <w:sz w:val="22"/>
          <w:szCs w:val="22"/>
        </w:rPr>
        <w:t>University</w:t>
      </w:r>
      <w:r w:rsidRPr="00AE0D03">
        <w:rPr>
          <w:rFonts w:ascii="Calibri" w:hAnsi="Calibri" w:cs="Calibri"/>
          <w:sz w:val="22"/>
          <w:szCs w:val="22"/>
        </w:rPr>
        <w:t xml:space="preserve"> </w:t>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r>
      <w:r w:rsidRPr="00AE0D03">
        <w:rPr>
          <w:rFonts w:ascii="Calibri" w:hAnsi="Calibri" w:cs="Calibri"/>
          <w:sz w:val="22"/>
          <w:szCs w:val="22"/>
        </w:rPr>
        <w:tab/>
        <w:t xml:space="preserve">Philadelphia, PA </w:t>
      </w:r>
      <w:r w:rsidRPr="00AE0D03">
        <w:rPr>
          <w:rFonts w:ascii="Calibri" w:hAnsi="Calibri" w:cs="Calibri"/>
          <w:sz w:val="22"/>
          <w:szCs w:val="22"/>
        </w:rPr>
        <w:tab/>
      </w:r>
      <w:r w:rsidRPr="00AE0D03">
        <w:rPr>
          <w:rFonts w:ascii="Calibri" w:hAnsi="Calibri" w:cs="Calibri"/>
          <w:sz w:val="22"/>
          <w:szCs w:val="22"/>
        </w:rPr>
        <w:tab/>
        <w:t>Jun 2010 – Dec 2010</w:t>
      </w:r>
    </w:p>
    <w:p w14:paraId="38C5AA87" w14:textId="77777777" w:rsidR="00A012E5" w:rsidRPr="00AE0D03" w:rsidRDefault="00A012E5" w:rsidP="00A012E5">
      <w:pPr>
        <w:spacing w:after="51"/>
        <w:ind w:left="720"/>
        <w:rPr>
          <w:rFonts w:ascii="Calibri" w:hAnsi="Calibri" w:cs="Calibri"/>
          <w:sz w:val="22"/>
          <w:szCs w:val="22"/>
        </w:rPr>
      </w:pPr>
      <w:r w:rsidRPr="00AE0D03">
        <w:rPr>
          <w:rFonts w:ascii="Calibri" w:hAnsi="Calibri" w:cs="Calibri"/>
          <w:sz w:val="22"/>
          <w:szCs w:val="22"/>
        </w:rPr>
        <w:t>Certificate Test Engineering</w:t>
      </w:r>
    </w:p>
    <w:p w14:paraId="39762017" w14:textId="77777777" w:rsidR="00591CB7" w:rsidRPr="00AE0D03" w:rsidRDefault="00591CB7" w:rsidP="00591CB7">
      <w:pPr>
        <w:pBdr>
          <w:bottom w:val="single" w:sz="8" w:space="2" w:color="000000"/>
        </w:pBdr>
        <w:rPr>
          <w:rFonts w:ascii="Calibri" w:hAnsi="Calibri" w:cs="Calibri"/>
          <w:sz w:val="22"/>
          <w:szCs w:val="22"/>
        </w:rPr>
      </w:pPr>
    </w:p>
    <w:p w14:paraId="03B9F258" w14:textId="77777777" w:rsidR="00591CB7" w:rsidRDefault="00591CB7" w:rsidP="00591CB7">
      <w:pPr>
        <w:rPr>
          <w:rFonts w:ascii="Calibri" w:hAnsi="Calibri" w:cs="Calibri"/>
          <w:sz w:val="28"/>
          <w:szCs w:val="28"/>
        </w:rPr>
      </w:pPr>
    </w:p>
    <w:p w14:paraId="20AF5593" w14:textId="56D05B3C" w:rsidR="00966A6A" w:rsidRPr="00ED1F87" w:rsidRDefault="00966A6A" w:rsidP="00F8219E">
      <w:pPr>
        <w:rPr>
          <w:rFonts w:ascii="Calibri" w:hAnsi="Calibri" w:cs="Calibri"/>
          <w:sz w:val="36"/>
          <w:szCs w:val="36"/>
        </w:rPr>
      </w:pPr>
      <w:r w:rsidRPr="00ED1F87">
        <w:rPr>
          <w:rFonts w:ascii="Calibri" w:hAnsi="Calibri" w:cs="Calibri"/>
          <w:b/>
          <w:bCs/>
          <w:sz w:val="36"/>
          <w:szCs w:val="36"/>
        </w:rPr>
        <w:t>Activities</w:t>
      </w:r>
    </w:p>
    <w:p w14:paraId="24E9D761" w14:textId="77777777" w:rsidR="00966A6A" w:rsidRDefault="00966A6A" w:rsidP="00F8219E">
      <w:pPr>
        <w:rPr>
          <w:rFonts w:ascii="Calibri" w:hAnsi="Calibri" w:cs="Calibri"/>
          <w:sz w:val="22"/>
          <w:szCs w:val="22"/>
        </w:rPr>
      </w:pPr>
    </w:p>
    <w:p w14:paraId="35EADBDC" w14:textId="736BC179" w:rsidR="00F8219E" w:rsidRPr="00AE0D03" w:rsidRDefault="00F8219E" w:rsidP="00F8219E">
      <w:pPr>
        <w:rPr>
          <w:rFonts w:ascii="Calibri" w:hAnsi="Calibri" w:cs="Calibri"/>
          <w:sz w:val="22"/>
          <w:szCs w:val="22"/>
        </w:rPr>
      </w:pPr>
      <w:r w:rsidRPr="00126994">
        <w:rPr>
          <w:rFonts w:ascii="Calibri" w:hAnsi="Calibri" w:cs="Calibri"/>
          <w:b/>
          <w:bCs/>
          <w:sz w:val="22"/>
          <w:szCs w:val="22"/>
        </w:rPr>
        <w:t>Freemasonry of Massachusetts</w:t>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September 2016 - present</w:t>
      </w:r>
    </w:p>
    <w:p w14:paraId="003ABE15" w14:textId="451F8E8A" w:rsidR="00E166A0" w:rsidRPr="00591CB7" w:rsidRDefault="00E166A0" w:rsidP="00E166A0">
      <w:pPr>
        <w:rPr>
          <w:rFonts w:ascii="Calibri" w:eastAsia="Times New Roman" w:hAnsi="Calibri" w:cs="Calibri"/>
          <w:b/>
          <w:bCs/>
          <w:sz w:val="22"/>
          <w:szCs w:val="22"/>
        </w:rPr>
      </w:pPr>
    </w:p>
    <w:p w14:paraId="66AC1EB8" w14:textId="0B1AA06B" w:rsidR="00591CB7" w:rsidRPr="00591CB7" w:rsidRDefault="00591CB7" w:rsidP="00E166A0">
      <w:pPr>
        <w:rPr>
          <w:rFonts w:ascii="Calibri" w:eastAsia="Times New Roman" w:hAnsi="Calibri" w:cs="Calibri"/>
          <w:sz w:val="22"/>
          <w:szCs w:val="22"/>
        </w:rPr>
      </w:pPr>
      <w:r w:rsidRPr="00591CB7">
        <w:rPr>
          <w:rFonts w:ascii="Calibri" w:eastAsia="Times New Roman" w:hAnsi="Calibri" w:cs="Calibri"/>
          <w:b/>
          <w:bCs/>
          <w:sz w:val="22"/>
          <w:szCs w:val="22"/>
        </w:rPr>
        <w:t>Town of Acton Recreation Board Member</w:t>
      </w:r>
      <w:r w:rsidRPr="00591CB7">
        <w:rPr>
          <w:rFonts w:ascii="Calibri" w:eastAsia="Times New Roman" w:hAnsi="Calibri" w:cs="Calibri"/>
          <w:b/>
          <w:bCs/>
          <w:sz w:val="22"/>
          <w:szCs w:val="22"/>
        </w:rPr>
        <w:tab/>
      </w:r>
      <w:r w:rsidRPr="00591CB7">
        <w:rPr>
          <w:rFonts w:ascii="Calibri" w:eastAsia="Times New Roman" w:hAnsi="Calibri" w:cs="Calibri"/>
          <w:b/>
          <w:bCs/>
          <w:sz w:val="22"/>
          <w:szCs w:val="22"/>
        </w:rPr>
        <w:tab/>
      </w:r>
      <w:r>
        <w:rPr>
          <w:rFonts w:ascii="Calibri" w:eastAsia="Times New Roman" w:hAnsi="Calibri" w:cs="Calibri"/>
          <w:b/>
          <w:bCs/>
          <w:sz w:val="22"/>
          <w:szCs w:val="22"/>
        </w:rPr>
        <w:tab/>
      </w:r>
      <w:r>
        <w:rPr>
          <w:rFonts w:ascii="Calibri" w:eastAsia="Times New Roman" w:hAnsi="Calibri" w:cs="Calibri"/>
          <w:b/>
          <w:bCs/>
          <w:sz w:val="22"/>
          <w:szCs w:val="22"/>
        </w:rPr>
        <w:tab/>
        <w:t xml:space="preserve">    </w:t>
      </w:r>
      <w:r w:rsidRPr="00591CB7">
        <w:rPr>
          <w:rFonts w:ascii="Calibri" w:eastAsia="Times New Roman" w:hAnsi="Calibri" w:cs="Calibri"/>
          <w:sz w:val="22"/>
          <w:szCs w:val="22"/>
        </w:rPr>
        <w:t>September 2019 – Present</w:t>
      </w:r>
    </w:p>
    <w:p w14:paraId="64FF58CB" w14:textId="69D5BCE6" w:rsidR="00591CB7" w:rsidRPr="00591CB7" w:rsidRDefault="00591CB7" w:rsidP="00E166A0">
      <w:pPr>
        <w:rPr>
          <w:rFonts w:ascii="Calibri" w:eastAsia="Times New Roman" w:hAnsi="Calibri" w:cs="Calibri"/>
          <w:b/>
          <w:bCs/>
          <w:sz w:val="22"/>
          <w:szCs w:val="22"/>
        </w:rPr>
      </w:pPr>
    </w:p>
    <w:p w14:paraId="47BCAFC0" w14:textId="3D74B427" w:rsidR="00591CB7" w:rsidRPr="00591CB7" w:rsidRDefault="00591CB7" w:rsidP="00E166A0">
      <w:pPr>
        <w:rPr>
          <w:rFonts w:ascii="Calibri" w:eastAsia="Times New Roman" w:hAnsi="Calibri" w:cs="Calibri"/>
          <w:sz w:val="22"/>
          <w:szCs w:val="22"/>
        </w:rPr>
      </w:pPr>
      <w:r w:rsidRPr="00591CB7">
        <w:rPr>
          <w:rFonts w:ascii="Calibri" w:eastAsia="Times New Roman" w:hAnsi="Calibri" w:cs="Calibri"/>
          <w:b/>
          <w:bCs/>
          <w:sz w:val="22"/>
          <w:szCs w:val="22"/>
        </w:rPr>
        <w:t xml:space="preserve">Merriam Elementary School PTO </w:t>
      </w:r>
      <w:r w:rsidRPr="00591CB7">
        <w:rPr>
          <w:rFonts w:ascii="Calibri" w:eastAsia="Times New Roman" w:hAnsi="Calibri" w:cs="Calibri"/>
          <w:b/>
          <w:bCs/>
          <w:sz w:val="22"/>
          <w:szCs w:val="22"/>
        </w:rPr>
        <w:tab/>
      </w:r>
      <w:r w:rsidRPr="00591CB7">
        <w:rPr>
          <w:rFonts w:ascii="Calibri" w:eastAsia="Times New Roman" w:hAnsi="Calibri" w:cs="Calibri"/>
          <w:b/>
          <w:bCs/>
          <w:sz w:val="22"/>
          <w:szCs w:val="22"/>
        </w:rPr>
        <w:tab/>
      </w:r>
      <w:r w:rsidRPr="00591CB7">
        <w:rPr>
          <w:rFonts w:ascii="Calibri" w:eastAsia="Times New Roman" w:hAnsi="Calibri" w:cs="Calibri"/>
          <w:b/>
          <w:bCs/>
          <w:sz w:val="22"/>
          <w:szCs w:val="22"/>
        </w:rPr>
        <w:tab/>
      </w:r>
      <w:r>
        <w:rPr>
          <w:rFonts w:ascii="Calibri" w:eastAsia="Times New Roman" w:hAnsi="Calibri" w:cs="Calibri"/>
          <w:b/>
          <w:bCs/>
          <w:sz w:val="22"/>
          <w:szCs w:val="22"/>
        </w:rPr>
        <w:t xml:space="preserve"> </w:t>
      </w:r>
      <w:r>
        <w:rPr>
          <w:rFonts w:ascii="Calibri" w:eastAsia="Times New Roman" w:hAnsi="Calibri" w:cs="Calibri"/>
          <w:b/>
          <w:bCs/>
          <w:sz w:val="22"/>
          <w:szCs w:val="22"/>
        </w:rPr>
        <w:tab/>
        <w:t xml:space="preserve">       </w:t>
      </w:r>
      <w:r w:rsidRPr="00591CB7">
        <w:rPr>
          <w:rFonts w:ascii="Calibri" w:eastAsia="Times New Roman" w:hAnsi="Calibri" w:cs="Calibri"/>
          <w:b/>
          <w:bCs/>
          <w:sz w:val="22"/>
          <w:szCs w:val="22"/>
        </w:rPr>
        <w:t xml:space="preserve">            </w:t>
      </w:r>
      <w:r w:rsidRPr="00591CB7">
        <w:rPr>
          <w:rFonts w:ascii="Calibri" w:eastAsia="Times New Roman" w:hAnsi="Calibri" w:cs="Calibri"/>
          <w:sz w:val="22"/>
          <w:szCs w:val="22"/>
        </w:rPr>
        <w:t>September 2014 - Present</w:t>
      </w:r>
    </w:p>
    <w:p w14:paraId="0C0BD52B" w14:textId="77777777" w:rsidR="00591CB7" w:rsidRPr="00591CB7" w:rsidRDefault="00591CB7" w:rsidP="00E166A0">
      <w:pPr>
        <w:rPr>
          <w:rFonts w:ascii="Calibri" w:eastAsia="Times New Roman" w:hAnsi="Calibri" w:cs="Calibri"/>
          <w:b/>
          <w:bCs/>
          <w:sz w:val="22"/>
          <w:szCs w:val="22"/>
        </w:rPr>
      </w:pPr>
    </w:p>
    <w:p w14:paraId="27F90012" w14:textId="77777777" w:rsidR="0087402D" w:rsidRDefault="0087402D" w:rsidP="0087402D">
      <w:pPr>
        <w:rPr>
          <w:rFonts w:ascii="Calibri" w:hAnsi="Calibri" w:cs="Calibri"/>
          <w:sz w:val="22"/>
          <w:szCs w:val="22"/>
        </w:rPr>
      </w:pPr>
      <w:r w:rsidRPr="00126994">
        <w:rPr>
          <w:rFonts w:ascii="Calibri" w:hAnsi="Calibri" w:cs="Calibri"/>
          <w:b/>
          <w:bCs/>
          <w:sz w:val="22"/>
          <w:szCs w:val="22"/>
        </w:rPr>
        <w:t xml:space="preserve">AXP Fraternity </w:t>
      </w:r>
      <w:proofErr w:type="gramStart"/>
      <w:r w:rsidRPr="00126994">
        <w:rPr>
          <w:rFonts w:ascii="Calibri" w:hAnsi="Calibri" w:cs="Calibri"/>
          <w:b/>
          <w:bCs/>
          <w:sz w:val="22"/>
          <w:szCs w:val="22"/>
        </w:rPr>
        <w:t>–  Rowan</w:t>
      </w:r>
      <w:proofErr w:type="gramEnd"/>
      <w:r w:rsidRPr="00126994">
        <w:rPr>
          <w:rFonts w:ascii="Calibri" w:hAnsi="Calibri" w:cs="Calibri"/>
          <w:b/>
          <w:bCs/>
          <w:sz w:val="22"/>
          <w:szCs w:val="22"/>
        </w:rPr>
        <w:t xml:space="preserve"> University</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bookmarkStart w:id="0" w:name="_GoBack"/>
      <w:bookmarkEnd w:id="0"/>
      <w:r>
        <w:rPr>
          <w:rFonts w:ascii="Calibri" w:hAnsi="Calibri" w:cs="Calibri"/>
          <w:sz w:val="22"/>
          <w:szCs w:val="22"/>
        </w:rPr>
        <w:t>September 1997 – June 2001</w:t>
      </w:r>
    </w:p>
    <w:p w14:paraId="78A3CED8" w14:textId="4C6E4CA5" w:rsidR="00461731" w:rsidRDefault="0087402D" w:rsidP="003402D4">
      <w:pPr>
        <w:rPr>
          <w:rFonts w:ascii="Calibri" w:hAnsi="Calibri" w:cs="Calibri"/>
          <w:b/>
          <w:bCs/>
          <w:sz w:val="22"/>
          <w:szCs w:val="22"/>
        </w:rPr>
      </w:pPr>
      <w:r>
        <w:rPr>
          <w:rFonts w:ascii="Calibri" w:hAnsi="Calibri" w:cs="Calibri"/>
          <w:sz w:val="22"/>
          <w:szCs w:val="22"/>
        </w:rPr>
        <w:tab/>
        <w:t>President, V.P. and events/fundraising/mentor</w:t>
      </w:r>
    </w:p>
    <w:p w14:paraId="3E7F334E" w14:textId="77777777" w:rsidR="003402D4" w:rsidRDefault="003402D4" w:rsidP="003402D4">
      <w:pPr>
        <w:rPr>
          <w:rFonts w:ascii="Calibri" w:hAnsi="Calibri" w:cs="Calibri"/>
          <w:sz w:val="22"/>
          <w:szCs w:val="22"/>
        </w:rPr>
      </w:pPr>
    </w:p>
    <w:p w14:paraId="7AF4CB47" w14:textId="743875B4" w:rsidR="00461731" w:rsidRDefault="00461731">
      <w:pPr>
        <w:rPr>
          <w:rFonts w:ascii="Calibri" w:hAnsi="Calibri" w:cs="Calibri"/>
          <w:sz w:val="22"/>
          <w:szCs w:val="22"/>
        </w:rPr>
      </w:pPr>
      <w:r w:rsidRPr="00126994">
        <w:rPr>
          <w:rFonts w:ascii="Calibri" w:hAnsi="Calibri" w:cs="Calibri"/>
          <w:b/>
          <w:bCs/>
          <w:sz w:val="22"/>
          <w:szCs w:val="22"/>
        </w:rPr>
        <w:lastRenderedPageBreak/>
        <w:t>Airforce Junior ROTC</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September 1990 – June 1993</w:t>
      </w:r>
    </w:p>
    <w:p w14:paraId="11764E95" w14:textId="4CCB6C50" w:rsidR="00461731" w:rsidRPr="00461731" w:rsidRDefault="00461731">
      <w:pPr>
        <w:rPr>
          <w:rFonts w:ascii="Calibri" w:hAnsi="Calibri" w:cs="Calibri"/>
          <w:kern w:val="22"/>
          <w:sz w:val="22"/>
          <w:szCs w:val="22"/>
        </w:rPr>
      </w:pPr>
      <w:r>
        <w:rPr>
          <w:rFonts w:ascii="Calibri" w:hAnsi="Calibri" w:cs="Calibri"/>
          <w:sz w:val="22"/>
          <w:szCs w:val="22"/>
        </w:rPr>
        <w:tab/>
        <w:t>V.P. and events/fundraising/mentor</w:t>
      </w:r>
    </w:p>
    <w:sectPr w:rsidR="00461731" w:rsidRPr="00461731">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747">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440"/>
        </w:tabs>
        <w:ind w:left="1440" w:hanging="360"/>
      </w:pPr>
      <w:rPr>
        <w:rFonts w:ascii="Symbol" w:hAnsi="Symbol" w:cs="Symbol"/>
        <w:sz w:val="20"/>
        <w:szCs w:val="20"/>
      </w:rPr>
    </w:lvl>
    <w:lvl w:ilvl="2">
      <w:start w:val="1"/>
      <w:numFmt w:val="bullet"/>
      <w:lvlText w:val=""/>
      <w:lvlJc w:val="left"/>
      <w:pPr>
        <w:tabs>
          <w:tab w:val="num" w:pos="2160"/>
        </w:tabs>
        <w:ind w:left="2160" w:hanging="360"/>
      </w:pPr>
      <w:rPr>
        <w:rFonts w:ascii="Symbol" w:hAnsi="Symbol" w:cs="Symbol"/>
        <w:sz w:val="20"/>
        <w:szCs w:val="20"/>
      </w:rPr>
    </w:lvl>
    <w:lvl w:ilvl="3">
      <w:start w:val="1"/>
      <w:numFmt w:val="bullet"/>
      <w:lvlText w:val=""/>
      <w:lvlJc w:val="left"/>
      <w:pPr>
        <w:tabs>
          <w:tab w:val="num" w:pos="2880"/>
        </w:tabs>
        <w:ind w:left="2880" w:hanging="360"/>
      </w:pPr>
      <w:rPr>
        <w:rFonts w:ascii="Symbol" w:hAnsi="Symbol" w:cs="Symbol"/>
        <w:sz w:val="20"/>
        <w:szCs w:val="20"/>
      </w:rPr>
    </w:lvl>
    <w:lvl w:ilvl="4">
      <w:start w:val="1"/>
      <w:numFmt w:val="bullet"/>
      <w:lvlText w:val=""/>
      <w:lvlJc w:val="left"/>
      <w:pPr>
        <w:tabs>
          <w:tab w:val="num" w:pos="3600"/>
        </w:tabs>
        <w:ind w:left="3600" w:hanging="360"/>
      </w:pPr>
      <w:rPr>
        <w:rFonts w:ascii="Symbol" w:hAnsi="Symbol" w:cs="Symbol"/>
        <w:sz w:val="20"/>
        <w:szCs w:val="20"/>
      </w:rPr>
    </w:lvl>
    <w:lvl w:ilvl="5">
      <w:start w:val="1"/>
      <w:numFmt w:val="bullet"/>
      <w:lvlText w:val=""/>
      <w:lvlJc w:val="left"/>
      <w:pPr>
        <w:tabs>
          <w:tab w:val="num" w:pos="4320"/>
        </w:tabs>
        <w:ind w:left="4320" w:hanging="360"/>
      </w:pPr>
      <w:rPr>
        <w:rFonts w:ascii="Symbol" w:hAnsi="Symbol" w:cs="Symbol"/>
        <w:sz w:val="20"/>
        <w:szCs w:val="20"/>
      </w:rPr>
    </w:lvl>
    <w:lvl w:ilvl="6">
      <w:start w:val="1"/>
      <w:numFmt w:val="bullet"/>
      <w:lvlText w:val=""/>
      <w:lvlJc w:val="left"/>
      <w:pPr>
        <w:tabs>
          <w:tab w:val="num" w:pos="5040"/>
        </w:tabs>
        <w:ind w:left="5040" w:hanging="360"/>
      </w:pPr>
      <w:rPr>
        <w:rFonts w:ascii="Symbol" w:hAnsi="Symbol" w:cs="Symbol"/>
        <w:sz w:val="20"/>
        <w:szCs w:val="20"/>
      </w:rPr>
    </w:lvl>
    <w:lvl w:ilvl="7">
      <w:start w:val="1"/>
      <w:numFmt w:val="bullet"/>
      <w:lvlText w:val=""/>
      <w:lvlJc w:val="left"/>
      <w:pPr>
        <w:tabs>
          <w:tab w:val="num" w:pos="5760"/>
        </w:tabs>
        <w:ind w:left="5760" w:hanging="360"/>
      </w:pPr>
      <w:rPr>
        <w:rFonts w:ascii="Symbol" w:hAnsi="Symbol" w:cs="Symbol"/>
        <w:sz w:val="20"/>
        <w:szCs w:val="20"/>
      </w:rPr>
    </w:lvl>
    <w:lvl w:ilvl="8">
      <w:start w:val="1"/>
      <w:numFmt w:val="bullet"/>
      <w:lvlText w:val=""/>
      <w:lvlJc w:val="left"/>
      <w:pPr>
        <w:tabs>
          <w:tab w:val="num" w:pos="6480"/>
        </w:tabs>
        <w:ind w:left="6480" w:hanging="360"/>
      </w:pPr>
      <w:rPr>
        <w:rFonts w:ascii="Symbol" w:hAnsi="Symbol" w:cs="Symbol"/>
        <w:sz w:val="20"/>
        <w:szCs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D03"/>
    <w:rsid w:val="000303EC"/>
    <w:rsid w:val="0005348A"/>
    <w:rsid w:val="0005602F"/>
    <w:rsid w:val="00090CD3"/>
    <w:rsid w:val="000C0E0A"/>
    <w:rsid w:val="000C4A73"/>
    <w:rsid w:val="000E30B5"/>
    <w:rsid w:val="00126994"/>
    <w:rsid w:val="001D70B1"/>
    <w:rsid w:val="001E6178"/>
    <w:rsid w:val="001F0FFD"/>
    <w:rsid w:val="001F43BC"/>
    <w:rsid w:val="002276F1"/>
    <w:rsid w:val="00261E81"/>
    <w:rsid w:val="00275F4D"/>
    <w:rsid w:val="002B5F18"/>
    <w:rsid w:val="0030431B"/>
    <w:rsid w:val="00321FCD"/>
    <w:rsid w:val="003402D4"/>
    <w:rsid w:val="003E0DD5"/>
    <w:rsid w:val="003E4A98"/>
    <w:rsid w:val="00401F21"/>
    <w:rsid w:val="00455A1D"/>
    <w:rsid w:val="00461731"/>
    <w:rsid w:val="00466559"/>
    <w:rsid w:val="00472DCF"/>
    <w:rsid w:val="00494832"/>
    <w:rsid w:val="004A6DAE"/>
    <w:rsid w:val="004A7714"/>
    <w:rsid w:val="004D0BAF"/>
    <w:rsid w:val="004D30C2"/>
    <w:rsid w:val="005101BA"/>
    <w:rsid w:val="00533DEB"/>
    <w:rsid w:val="00540A4A"/>
    <w:rsid w:val="0058553C"/>
    <w:rsid w:val="00586318"/>
    <w:rsid w:val="00591CB7"/>
    <w:rsid w:val="0060333F"/>
    <w:rsid w:val="0060500A"/>
    <w:rsid w:val="00651325"/>
    <w:rsid w:val="0068543B"/>
    <w:rsid w:val="006A79EB"/>
    <w:rsid w:val="006D6DAC"/>
    <w:rsid w:val="006E16A6"/>
    <w:rsid w:val="00705D76"/>
    <w:rsid w:val="00706A4D"/>
    <w:rsid w:val="00717304"/>
    <w:rsid w:val="00730E40"/>
    <w:rsid w:val="00742282"/>
    <w:rsid w:val="00767F0E"/>
    <w:rsid w:val="00794240"/>
    <w:rsid w:val="007951C1"/>
    <w:rsid w:val="00814873"/>
    <w:rsid w:val="008247F7"/>
    <w:rsid w:val="008355F9"/>
    <w:rsid w:val="00856560"/>
    <w:rsid w:val="0087402D"/>
    <w:rsid w:val="008B79B4"/>
    <w:rsid w:val="008E7EB7"/>
    <w:rsid w:val="008F6D90"/>
    <w:rsid w:val="008F70E0"/>
    <w:rsid w:val="0090613C"/>
    <w:rsid w:val="0091318F"/>
    <w:rsid w:val="00915B36"/>
    <w:rsid w:val="00921106"/>
    <w:rsid w:val="009216C8"/>
    <w:rsid w:val="00925968"/>
    <w:rsid w:val="00930FDC"/>
    <w:rsid w:val="00943B93"/>
    <w:rsid w:val="00966A6A"/>
    <w:rsid w:val="00970144"/>
    <w:rsid w:val="009A29AD"/>
    <w:rsid w:val="009A39F7"/>
    <w:rsid w:val="009E1EA1"/>
    <w:rsid w:val="00A012E5"/>
    <w:rsid w:val="00A12B32"/>
    <w:rsid w:val="00A43095"/>
    <w:rsid w:val="00A511D3"/>
    <w:rsid w:val="00A66E6A"/>
    <w:rsid w:val="00AE0D03"/>
    <w:rsid w:val="00B2182E"/>
    <w:rsid w:val="00B30B8C"/>
    <w:rsid w:val="00B42BA0"/>
    <w:rsid w:val="00B52E36"/>
    <w:rsid w:val="00B91146"/>
    <w:rsid w:val="00B96D60"/>
    <w:rsid w:val="00BB5FE8"/>
    <w:rsid w:val="00C147BF"/>
    <w:rsid w:val="00C22CD9"/>
    <w:rsid w:val="00C3293C"/>
    <w:rsid w:val="00C547E9"/>
    <w:rsid w:val="00CC4436"/>
    <w:rsid w:val="00D51571"/>
    <w:rsid w:val="00D60297"/>
    <w:rsid w:val="00D604BE"/>
    <w:rsid w:val="00D76DFB"/>
    <w:rsid w:val="00D92838"/>
    <w:rsid w:val="00DF389B"/>
    <w:rsid w:val="00E009E3"/>
    <w:rsid w:val="00E127EB"/>
    <w:rsid w:val="00E166A0"/>
    <w:rsid w:val="00E32EAE"/>
    <w:rsid w:val="00E426BA"/>
    <w:rsid w:val="00E763DE"/>
    <w:rsid w:val="00E8152C"/>
    <w:rsid w:val="00E90BB3"/>
    <w:rsid w:val="00E94835"/>
    <w:rsid w:val="00EB6D85"/>
    <w:rsid w:val="00EC6A60"/>
    <w:rsid w:val="00ED1F87"/>
    <w:rsid w:val="00EE3946"/>
    <w:rsid w:val="00F10683"/>
    <w:rsid w:val="00F20025"/>
    <w:rsid w:val="00F73805"/>
    <w:rsid w:val="00F8219E"/>
    <w:rsid w:val="00FF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B3A0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uppressAutoHyphens/>
      <w:spacing w:line="100" w:lineRule="atLeast"/>
    </w:pPr>
    <w:rPr>
      <w:rFonts w:ascii="Cambria" w:eastAsia="SimSun" w:hAnsi="Cambria" w:cs="Cambria"/>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eastAsia="Times New Roman" w:hAnsi="Symbol" w:cs="Symbol"/>
      <w:sz w:val="20"/>
      <w:szCs w:val="20"/>
    </w:rPr>
  </w:style>
  <w:style w:type="character" w:customStyle="1" w:styleId="WW8Num3z0">
    <w:name w:val="WW8Num3z0"/>
    <w:rPr>
      <w:rFonts w:ascii="Symbol" w:hAnsi="Symbol" w:cs="Symbol"/>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TitleChar">
    <w:name w:val="Title Char"/>
    <w:rPr>
      <w:rFonts w:ascii="Cambria" w:hAnsi="Cambria" w:cs="font747"/>
      <w:color w:val="17365D"/>
      <w:spacing w:val="5"/>
      <w:kern w:val="1"/>
      <w:sz w:val="52"/>
      <w:szCs w:val="52"/>
    </w:rPr>
  </w:style>
  <w:style w:type="character" w:customStyle="1" w:styleId="yiv7690195379">
    <w:name w:val="yiv7690195379"/>
    <w:basedOn w:val="DefaultParagraphFont"/>
  </w:style>
  <w:style w:type="character" w:styleId="FollowedHyperlink">
    <w:name w:val="FollowedHyperlink"/>
    <w:rPr>
      <w:color w:val="800080"/>
      <w:u w:val="single"/>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Title">
    <w:name w:val="Title"/>
    <w:basedOn w:val="Normal"/>
    <w:next w:val="Subtitle"/>
    <w:qFormat/>
    <w:pPr>
      <w:pBdr>
        <w:bottom w:val="single" w:sz="8" w:space="4" w:color="808080"/>
      </w:pBdr>
      <w:spacing w:after="300"/>
    </w:pPr>
    <w:rPr>
      <w:rFonts w:cs="font747"/>
      <w:b/>
      <w:bCs/>
      <w:color w:val="17365D"/>
      <w:spacing w:val="5"/>
      <w:sz w:val="52"/>
      <w:szCs w:val="52"/>
    </w:rPr>
  </w:style>
  <w:style w:type="paragraph" w:styleId="Subtitle">
    <w:name w:val="Subtitle"/>
    <w:basedOn w:val="Heading"/>
    <w:next w:val="BodyText"/>
    <w:qFormat/>
    <w:pPr>
      <w:jc w:val="center"/>
    </w:pPr>
    <w:rPr>
      <w:i/>
      <w:iCs/>
    </w:rPr>
  </w:style>
  <w:style w:type="paragraph" w:styleId="BalloonText">
    <w:name w:val="Balloon Text"/>
    <w:basedOn w:val="Normal"/>
    <w:link w:val="BalloonTextChar"/>
    <w:uiPriority w:val="99"/>
    <w:semiHidden/>
    <w:unhideWhenUsed/>
    <w:rsid w:val="004A771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714"/>
    <w:rPr>
      <w:rFonts w:eastAsia="SimSun"/>
      <w:color w:val="000000"/>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holastic.com/home/" TargetMode="External"/><Relationship Id="rId13" Type="http://schemas.openxmlformats.org/officeDocument/2006/relationships/hyperlink" Target="http://www.dsc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smarterplanet/us/en/ibmwatson/" TargetMode="External"/><Relationship Id="rId12" Type="http://schemas.openxmlformats.org/officeDocument/2006/relationships/hyperlink" Target="http://proservicescor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com/" TargetMode="External"/><Relationship Id="rId1" Type="http://schemas.openxmlformats.org/officeDocument/2006/relationships/numbering" Target="numbering.xml"/><Relationship Id="rId6" Type="http://schemas.openxmlformats.org/officeDocument/2006/relationships/hyperlink" Target="http://www.ibm.com/smarterplanet/us/en/ibmwatson/" TargetMode="External"/><Relationship Id="rId11" Type="http://schemas.openxmlformats.org/officeDocument/2006/relationships/hyperlink" Target="http://www.ll.mit.edu/" TargetMode="External"/><Relationship Id="rId5" Type="http://schemas.openxmlformats.org/officeDocument/2006/relationships/hyperlink" Target="mailto:christopherhardy@gmail.com" TargetMode="External"/><Relationship Id="rId15" Type="http://schemas.openxmlformats.org/officeDocument/2006/relationships/hyperlink" Target="http://www.lockheedmartin.com/" TargetMode="External"/><Relationship Id="rId10" Type="http://schemas.openxmlformats.org/officeDocument/2006/relationships/hyperlink" Target="http://web.emc.com/" TargetMode="External"/><Relationship Id="rId4" Type="http://schemas.openxmlformats.org/officeDocument/2006/relationships/webSettings" Target="webSettings.xml"/><Relationship Id="rId9" Type="http://schemas.openxmlformats.org/officeDocument/2006/relationships/hyperlink" Target="http://www.healthedge.com/" TargetMode="External"/><Relationship Id="rId14" Type="http://schemas.openxmlformats.org/officeDocument/2006/relationships/hyperlink" Target="http://www.baesystems.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8624</CharactersWithSpaces>
  <SharedDoc>false</SharedDoc>
  <HLinks>
    <vt:vector size="72" baseType="variant">
      <vt:variant>
        <vt:i4>2424909</vt:i4>
      </vt:variant>
      <vt:variant>
        <vt:i4>33</vt:i4>
      </vt:variant>
      <vt:variant>
        <vt:i4>0</vt:i4>
      </vt:variant>
      <vt:variant>
        <vt:i4>5</vt:i4>
      </vt:variant>
      <vt:variant>
        <vt:lpwstr>http://www.csc.com/</vt:lpwstr>
      </vt:variant>
      <vt:variant>
        <vt:lpwstr/>
      </vt:variant>
      <vt:variant>
        <vt:i4>3211296</vt:i4>
      </vt:variant>
      <vt:variant>
        <vt:i4>30</vt:i4>
      </vt:variant>
      <vt:variant>
        <vt:i4>0</vt:i4>
      </vt:variant>
      <vt:variant>
        <vt:i4>5</vt:i4>
      </vt:variant>
      <vt:variant>
        <vt:lpwstr>http://www.lockheedmartin.com/</vt:lpwstr>
      </vt:variant>
      <vt:variant>
        <vt:lpwstr/>
      </vt:variant>
      <vt:variant>
        <vt:i4>2621484</vt:i4>
      </vt:variant>
      <vt:variant>
        <vt:i4>27</vt:i4>
      </vt:variant>
      <vt:variant>
        <vt:i4>0</vt:i4>
      </vt:variant>
      <vt:variant>
        <vt:i4>5</vt:i4>
      </vt:variant>
      <vt:variant>
        <vt:lpwstr>http://www.baesystems.com/home</vt:lpwstr>
      </vt:variant>
      <vt:variant>
        <vt:lpwstr/>
      </vt:variant>
      <vt:variant>
        <vt:i4>4325444</vt:i4>
      </vt:variant>
      <vt:variant>
        <vt:i4>24</vt:i4>
      </vt:variant>
      <vt:variant>
        <vt:i4>0</vt:i4>
      </vt:variant>
      <vt:variant>
        <vt:i4>5</vt:i4>
      </vt:variant>
      <vt:variant>
        <vt:lpwstr>http://www.dsci.com/</vt:lpwstr>
      </vt:variant>
      <vt:variant>
        <vt:lpwstr/>
      </vt:variant>
      <vt:variant>
        <vt:i4>2490377</vt:i4>
      </vt:variant>
      <vt:variant>
        <vt:i4>21</vt:i4>
      </vt:variant>
      <vt:variant>
        <vt:i4>0</vt:i4>
      </vt:variant>
      <vt:variant>
        <vt:i4>5</vt:i4>
      </vt:variant>
      <vt:variant>
        <vt:lpwstr>http://proservicescorp.com/</vt:lpwstr>
      </vt:variant>
      <vt:variant>
        <vt:lpwstr/>
      </vt:variant>
      <vt:variant>
        <vt:i4>6619189</vt:i4>
      </vt:variant>
      <vt:variant>
        <vt:i4>18</vt:i4>
      </vt:variant>
      <vt:variant>
        <vt:i4>0</vt:i4>
      </vt:variant>
      <vt:variant>
        <vt:i4>5</vt:i4>
      </vt:variant>
      <vt:variant>
        <vt:lpwstr>http://www.ll.mit.edu/</vt:lpwstr>
      </vt:variant>
      <vt:variant>
        <vt:lpwstr/>
      </vt:variant>
      <vt:variant>
        <vt:i4>3539009</vt:i4>
      </vt:variant>
      <vt:variant>
        <vt:i4>15</vt:i4>
      </vt:variant>
      <vt:variant>
        <vt:i4>0</vt:i4>
      </vt:variant>
      <vt:variant>
        <vt:i4>5</vt:i4>
      </vt:variant>
      <vt:variant>
        <vt:lpwstr>http://web.emc.com/</vt:lpwstr>
      </vt:variant>
      <vt:variant>
        <vt:lpwstr/>
      </vt:variant>
      <vt:variant>
        <vt:i4>3801150</vt:i4>
      </vt:variant>
      <vt:variant>
        <vt:i4>12</vt:i4>
      </vt:variant>
      <vt:variant>
        <vt:i4>0</vt:i4>
      </vt:variant>
      <vt:variant>
        <vt:i4>5</vt:i4>
      </vt:variant>
      <vt:variant>
        <vt:lpwstr>http://www.healthedge.com/</vt:lpwstr>
      </vt:variant>
      <vt:variant>
        <vt:lpwstr/>
      </vt:variant>
      <vt:variant>
        <vt:i4>2228238</vt:i4>
      </vt:variant>
      <vt:variant>
        <vt:i4>9</vt:i4>
      </vt:variant>
      <vt:variant>
        <vt:i4>0</vt:i4>
      </vt:variant>
      <vt:variant>
        <vt:i4>5</vt:i4>
      </vt:variant>
      <vt:variant>
        <vt:lpwstr>http://www.scholastic.com/home/</vt:lpwstr>
      </vt:variant>
      <vt:variant>
        <vt:lpwstr/>
      </vt:variant>
      <vt:variant>
        <vt:i4>983141</vt:i4>
      </vt:variant>
      <vt:variant>
        <vt:i4>6</vt:i4>
      </vt:variant>
      <vt:variant>
        <vt:i4>0</vt:i4>
      </vt:variant>
      <vt:variant>
        <vt:i4>5</vt:i4>
      </vt:variant>
      <vt:variant>
        <vt:lpwstr>http://www.ibm.com/smarterplanet/us/en/ibmwatson/</vt:lpwstr>
      </vt:variant>
      <vt:variant>
        <vt:lpwstr/>
      </vt:variant>
      <vt:variant>
        <vt:i4>983141</vt:i4>
      </vt:variant>
      <vt:variant>
        <vt:i4>3</vt:i4>
      </vt:variant>
      <vt:variant>
        <vt:i4>0</vt:i4>
      </vt:variant>
      <vt:variant>
        <vt:i4>5</vt:i4>
      </vt:variant>
      <vt:variant>
        <vt:lpwstr>http://www.ibm.com/smarterplanet/us/en/ibmwatson/</vt:lpwstr>
      </vt:variant>
      <vt:variant>
        <vt:lpwstr/>
      </vt:variant>
      <vt:variant>
        <vt:i4>7667757</vt:i4>
      </vt:variant>
      <vt:variant>
        <vt:i4>0</vt:i4>
      </vt:variant>
      <vt:variant>
        <vt:i4>0</vt:i4>
      </vt:variant>
      <vt:variant>
        <vt:i4>5</vt:i4>
      </vt:variant>
      <vt:variant>
        <vt:lpwstr>mailto:christopherhardy@gmail.com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Gotham</dc:creator>
  <cp:keywords/>
  <cp:lastModifiedBy>Christopher Hardy</cp:lastModifiedBy>
  <cp:revision>81</cp:revision>
  <cp:lastPrinted>2019-07-14T11:22:00Z</cp:lastPrinted>
  <dcterms:created xsi:type="dcterms:W3CDTF">2018-06-05T11:59:00Z</dcterms:created>
  <dcterms:modified xsi:type="dcterms:W3CDTF">2020-01-23T13:37:00Z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